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5703D4C" w14:textId="77777777" w:rsidTr="00424C86">
        <w:trPr>
          <w:trHeight w:val="270"/>
        </w:trPr>
        <w:tc>
          <w:tcPr>
            <w:tcW w:w="5000" w:type="pct"/>
            <w:gridSpan w:val="2"/>
          </w:tcPr>
          <w:p w14:paraId="23D31F9B" w14:textId="5C5C35BA" w:rsidR="007E7141" w:rsidRPr="00C2798A" w:rsidRDefault="00E40722" w:rsidP="00C2798A">
            <w:pPr>
              <w:pStyle w:val="Title"/>
            </w:pPr>
            <w:r>
              <w:t>Group 1 meeting minutes</w:t>
            </w:r>
          </w:p>
        </w:tc>
      </w:tr>
      <w:tr w:rsidR="00EC37E4" w:rsidRPr="00C2798A" w14:paraId="4E5F85E5" w14:textId="77777777" w:rsidTr="00424C86">
        <w:trPr>
          <w:trHeight w:val="492"/>
        </w:trPr>
        <w:tc>
          <w:tcPr>
            <w:tcW w:w="917" w:type="pct"/>
          </w:tcPr>
          <w:p w14:paraId="6DEC8218" w14:textId="77777777" w:rsidR="007E7141" w:rsidRPr="00C2798A" w:rsidRDefault="00E80660" w:rsidP="00C2798A">
            <w:pPr>
              <w:pStyle w:val="MeetingInfo"/>
            </w:pPr>
            <w:sdt>
              <w:sdtPr>
                <w:id w:val="-1289583197"/>
                <w:placeholder>
                  <w:docPart w:val="2D4FDA237BF54C2E943A4427A7E62B95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2547CBBB" w14:textId="06E77E1D" w:rsidR="007E7141" w:rsidRPr="00C2798A" w:rsidRDefault="00E40722" w:rsidP="00C2798A">
            <w:pPr>
              <w:pStyle w:val="MeetingInfo"/>
            </w:pPr>
            <w:r>
              <w:t>MS Teams</w:t>
            </w:r>
          </w:p>
        </w:tc>
      </w:tr>
      <w:tr w:rsidR="00EC37E4" w:rsidRPr="00C2798A" w14:paraId="70500225" w14:textId="77777777" w:rsidTr="00424C86">
        <w:trPr>
          <w:trHeight w:val="492"/>
        </w:trPr>
        <w:tc>
          <w:tcPr>
            <w:tcW w:w="917" w:type="pct"/>
          </w:tcPr>
          <w:p w14:paraId="41A08E8A" w14:textId="77777777" w:rsidR="007E7141" w:rsidRPr="00C2798A" w:rsidRDefault="00E80660" w:rsidP="00C2798A">
            <w:pPr>
              <w:pStyle w:val="MeetingInfo"/>
            </w:pPr>
            <w:sdt>
              <w:sdtPr>
                <w:id w:val="493453970"/>
                <w:placeholder>
                  <w:docPart w:val="613633B2B3544E0C9AED31554F16118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478910A2" w14:textId="4D905DFD" w:rsidR="007E7141" w:rsidRPr="00C2798A" w:rsidRDefault="00813945" w:rsidP="00C2798A">
            <w:pPr>
              <w:pStyle w:val="MeetingInfo"/>
            </w:pPr>
            <w:r>
              <w:t>09</w:t>
            </w:r>
            <w:r w:rsidR="00E40722">
              <w:t>/</w:t>
            </w:r>
            <w:r>
              <w:t>12</w:t>
            </w:r>
            <w:r w:rsidR="00E40722">
              <w:t>/2022</w:t>
            </w:r>
          </w:p>
        </w:tc>
      </w:tr>
      <w:tr w:rsidR="00EC37E4" w:rsidRPr="00C2798A" w14:paraId="2A22162D" w14:textId="77777777" w:rsidTr="00424C86">
        <w:trPr>
          <w:trHeight w:val="492"/>
        </w:trPr>
        <w:tc>
          <w:tcPr>
            <w:tcW w:w="917" w:type="pct"/>
          </w:tcPr>
          <w:p w14:paraId="486F49D7" w14:textId="77777777" w:rsidR="007E7141" w:rsidRPr="00C2798A" w:rsidRDefault="00E80660" w:rsidP="00C2798A">
            <w:pPr>
              <w:pStyle w:val="MeetingInfo"/>
            </w:pPr>
            <w:sdt>
              <w:sdtPr>
                <w:id w:val="784001095"/>
                <w:placeholder>
                  <w:docPart w:val="7AFC4F047FAE46E28ABA69E72CE44085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70709571" w14:textId="56F91FE9" w:rsidR="007E7141" w:rsidRPr="00C2798A" w:rsidRDefault="00813945" w:rsidP="00C2798A">
            <w:pPr>
              <w:pStyle w:val="MeetingInfo"/>
            </w:pPr>
            <w:r>
              <w:t>11.30</w:t>
            </w:r>
            <w:r w:rsidR="00E40722">
              <w:t xml:space="preserve"> to </w:t>
            </w:r>
            <w:r>
              <w:t>4</w:t>
            </w:r>
            <w:r w:rsidR="00060137">
              <w:t>.30</w:t>
            </w:r>
          </w:p>
        </w:tc>
      </w:tr>
      <w:tr w:rsidR="00EC37E4" w:rsidRPr="00C2798A" w14:paraId="1836E8D2" w14:textId="77777777" w:rsidTr="00424C86">
        <w:trPr>
          <w:trHeight w:val="492"/>
        </w:trPr>
        <w:tc>
          <w:tcPr>
            <w:tcW w:w="917" w:type="pct"/>
          </w:tcPr>
          <w:p w14:paraId="78B97537" w14:textId="77777777" w:rsidR="007E7141" w:rsidRPr="00C2798A" w:rsidRDefault="00E80660" w:rsidP="00C2798A">
            <w:pPr>
              <w:pStyle w:val="MeetingInfo"/>
            </w:pPr>
            <w:sdt>
              <w:sdtPr>
                <w:id w:val="-1643179864"/>
                <w:placeholder>
                  <w:docPart w:val="F4F924B154724AEDA5E00DD13506A47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7DD2BA02" w14:textId="52B64C70" w:rsidR="007E7141" w:rsidRPr="00C2798A" w:rsidRDefault="006C1FAF" w:rsidP="00C2798A">
            <w:pPr>
              <w:pStyle w:val="MeetingInfo"/>
            </w:pPr>
            <w:r>
              <w:t>Lanka Prasanthi</w:t>
            </w:r>
          </w:p>
        </w:tc>
      </w:tr>
    </w:tbl>
    <w:sdt>
      <w:sdtPr>
        <w:id w:val="921066030"/>
        <w:placeholder>
          <w:docPart w:val="DE24C5190D7A45048AD15BEE9CA0DC1A"/>
        </w:placeholder>
        <w:temporary/>
        <w:showingPlcHdr/>
        <w15:appearance w15:val="hidden"/>
      </w:sdtPr>
      <w:sdtEndPr/>
      <w:sdtContent>
        <w:p w14:paraId="0D8E9124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p w14:paraId="3162C52E" w14:textId="48AA8628" w:rsidR="00133C8A" w:rsidRPr="00424C86" w:rsidRDefault="00827131" w:rsidP="00424C86">
      <w:pPr>
        <w:pStyle w:val="ListNumber"/>
      </w:pPr>
      <w:r>
        <w:t>Testing</w:t>
      </w:r>
      <w:r w:rsidR="00813945">
        <w:t xml:space="preserve"> </w:t>
      </w:r>
    </w:p>
    <w:p w14:paraId="35334AE8" w14:textId="681CD66A" w:rsidR="00133C8A" w:rsidRDefault="00060137" w:rsidP="001D0A89">
      <w:pPr>
        <w:pStyle w:val="ListNumber"/>
      </w:pPr>
      <w:r>
        <w:t>Inspecting the errors in code</w:t>
      </w:r>
    </w:p>
    <w:p w14:paraId="31846373" w14:textId="77777777" w:rsidR="00813945" w:rsidRDefault="00813945" w:rsidP="00813945">
      <w:pPr>
        <w:pStyle w:val="ListNumber"/>
      </w:pPr>
      <w:r>
        <w:t>Finalizing the design and code functions.</w:t>
      </w:r>
    </w:p>
    <w:p w14:paraId="355A8DAE" w14:textId="77777777" w:rsidR="00813945" w:rsidRDefault="00813945" w:rsidP="00813945">
      <w:pPr>
        <w:pStyle w:val="ListNumber"/>
        <w:numPr>
          <w:ilvl w:val="0"/>
          <w:numId w:val="0"/>
        </w:numPr>
        <w:ind w:left="360"/>
      </w:pPr>
    </w:p>
    <w:p w14:paraId="0965D2F0" w14:textId="56B335C7" w:rsidR="00133C8A" w:rsidRPr="00133C8A" w:rsidRDefault="00133C8A" w:rsidP="00060137">
      <w:pPr>
        <w:pStyle w:val="ListNumber"/>
        <w:numPr>
          <w:ilvl w:val="0"/>
          <w:numId w:val="0"/>
        </w:numPr>
      </w:pP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E40722" w:rsidRPr="00424C86" w14:paraId="6A011ECA" w14:textId="77777777" w:rsidTr="000E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2259F258" w14:textId="77777777" w:rsidR="0087088A" w:rsidRPr="00424C86" w:rsidRDefault="00E80660" w:rsidP="00424C86">
            <w:sdt>
              <w:sdtPr>
                <w:id w:val="132836526"/>
                <w:placeholder>
                  <w:docPart w:val="E76E49ED71834AA2A6AD0D624FF8C46F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14:paraId="6FB2D370" w14:textId="77777777" w:rsidR="0087088A" w:rsidRPr="00424C86" w:rsidRDefault="00E80660" w:rsidP="00424C86">
            <w:sdt>
              <w:sdtPr>
                <w:id w:val="-119918706"/>
                <w:placeholder>
                  <w:docPart w:val="18D966E7375F484AB5C4FCF7F9604D6F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3A6655BE" w14:textId="77777777" w:rsidR="0087088A" w:rsidRPr="00424C86" w:rsidRDefault="00E80660" w:rsidP="00424C86">
            <w:sdt>
              <w:sdtPr>
                <w:id w:val="-848566013"/>
                <w:placeholder>
                  <w:docPart w:val="D9E47404A7BD4C68A1D74DA48C14809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02F41CCA" w14:textId="77777777" w:rsidR="0087088A" w:rsidRPr="00424C86" w:rsidRDefault="00E80660" w:rsidP="00424C86">
            <w:sdt>
              <w:sdtPr>
                <w:id w:val="2046561962"/>
                <w:placeholder>
                  <w:docPart w:val="D2F9E06B93CF41F1A877B51ED9ED7B3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E40722" w:rsidRPr="00424C86" w14:paraId="4D2DA794" w14:textId="77777777" w:rsidTr="000E3FBF">
        <w:trPr>
          <w:trHeight w:val="288"/>
        </w:trPr>
        <w:tc>
          <w:tcPr>
            <w:tcW w:w="1096" w:type="pct"/>
          </w:tcPr>
          <w:p w14:paraId="332EE994" w14:textId="50E97669" w:rsidR="00827131" w:rsidRDefault="00E40722" w:rsidP="00424C86">
            <w:r>
              <w:t>C</w:t>
            </w:r>
            <w:r w:rsidR="00FE0DC3">
              <w:t>oding</w:t>
            </w:r>
            <w:r w:rsidR="00827131">
              <w:t>,</w:t>
            </w:r>
            <w:r w:rsidR="00813945">
              <w:t xml:space="preserve"> </w:t>
            </w:r>
            <w:r w:rsidR="00827131">
              <w:t>Testing,</w:t>
            </w:r>
          </w:p>
          <w:p w14:paraId="4D043B4F" w14:textId="77777777" w:rsidR="0087088A" w:rsidRDefault="00827131" w:rsidP="00424C86">
            <w:r>
              <w:t>Documentation</w:t>
            </w:r>
            <w:r w:rsidR="00813945">
              <w:t xml:space="preserve">, </w:t>
            </w:r>
          </w:p>
          <w:p w14:paraId="48070812" w14:textId="2A957846" w:rsidR="00813945" w:rsidRPr="00424C86" w:rsidRDefault="00813945" w:rsidP="00424C86">
            <w:r>
              <w:t>Presentation</w:t>
            </w:r>
          </w:p>
        </w:tc>
        <w:tc>
          <w:tcPr>
            <w:tcW w:w="1404" w:type="pct"/>
          </w:tcPr>
          <w:p w14:paraId="6E575B9D" w14:textId="77777777" w:rsidR="00E40722" w:rsidRDefault="00813945" w:rsidP="00424C86">
            <w:r>
              <w:t>T Prasanthi, G Kalavathi,</w:t>
            </w:r>
          </w:p>
          <w:p w14:paraId="50CD7F77" w14:textId="12BF4A63" w:rsidR="00813945" w:rsidRPr="00424C86" w:rsidRDefault="00813945" w:rsidP="00424C86">
            <w:r>
              <w:t>A Lavanya, N Surya Prabha, L Prasanthi</w:t>
            </w:r>
          </w:p>
        </w:tc>
        <w:tc>
          <w:tcPr>
            <w:tcW w:w="921" w:type="pct"/>
          </w:tcPr>
          <w:p w14:paraId="1C9DE9E5" w14:textId="1A3DD87E" w:rsidR="0087088A" w:rsidRDefault="00E40722" w:rsidP="00424C86">
            <w:r>
              <w:t xml:space="preserve"> </w:t>
            </w:r>
            <w:r w:rsidR="00813945">
              <w:t>12</w:t>
            </w:r>
            <w:r>
              <w:t>/</w:t>
            </w:r>
            <w:r w:rsidR="00813945">
              <w:t>12</w:t>
            </w:r>
            <w:r>
              <w:t>/202</w:t>
            </w:r>
            <w:r w:rsidR="00813945">
              <w:t>2</w:t>
            </w:r>
          </w:p>
          <w:p w14:paraId="769FEBC4" w14:textId="45374034" w:rsidR="00E40722" w:rsidRPr="00424C86" w:rsidRDefault="00E40722" w:rsidP="00424C86"/>
        </w:tc>
        <w:tc>
          <w:tcPr>
            <w:tcW w:w="1579" w:type="pct"/>
          </w:tcPr>
          <w:p w14:paraId="7024C1D9" w14:textId="2176E861" w:rsidR="0087088A" w:rsidRPr="00424C86" w:rsidRDefault="00E40722" w:rsidP="00424C86">
            <w:r>
              <w:t xml:space="preserve">            </w:t>
            </w:r>
            <w:r w:rsidR="00827131">
              <w:t>COMPLETED</w:t>
            </w:r>
          </w:p>
        </w:tc>
      </w:tr>
      <w:tr w:rsidR="00E40722" w:rsidRPr="00424C86" w14:paraId="32E7C1C9" w14:textId="77777777" w:rsidTr="000E3FBF">
        <w:trPr>
          <w:trHeight w:val="288"/>
        </w:trPr>
        <w:tc>
          <w:tcPr>
            <w:tcW w:w="1096" w:type="pct"/>
          </w:tcPr>
          <w:p w14:paraId="6B82BB72" w14:textId="77777777" w:rsidR="0087088A" w:rsidRPr="00424C86" w:rsidRDefault="0087088A" w:rsidP="00424C86"/>
        </w:tc>
        <w:tc>
          <w:tcPr>
            <w:tcW w:w="1404" w:type="pct"/>
          </w:tcPr>
          <w:p w14:paraId="115DE6B9" w14:textId="77777777" w:rsidR="0087088A" w:rsidRPr="00424C86" w:rsidRDefault="0087088A" w:rsidP="00424C86"/>
        </w:tc>
        <w:tc>
          <w:tcPr>
            <w:tcW w:w="921" w:type="pct"/>
          </w:tcPr>
          <w:p w14:paraId="5A6906AC" w14:textId="77777777" w:rsidR="0087088A" w:rsidRPr="00424C86" w:rsidRDefault="0087088A" w:rsidP="00424C86"/>
        </w:tc>
        <w:tc>
          <w:tcPr>
            <w:tcW w:w="1579" w:type="pct"/>
          </w:tcPr>
          <w:p w14:paraId="0A31C88F" w14:textId="77777777" w:rsidR="0087088A" w:rsidRPr="00424C86" w:rsidRDefault="0087088A" w:rsidP="00424C86"/>
        </w:tc>
      </w:tr>
      <w:tr w:rsidR="00E40722" w:rsidRPr="00424C86" w14:paraId="74489A88" w14:textId="77777777" w:rsidTr="000E3FBF">
        <w:trPr>
          <w:trHeight w:val="288"/>
        </w:trPr>
        <w:tc>
          <w:tcPr>
            <w:tcW w:w="1096" w:type="pct"/>
          </w:tcPr>
          <w:p w14:paraId="0001F977" w14:textId="77777777" w:rsidR="0087088A" w:rsidRPr="00424C86" w:rsidRDefault="0087088A" w:rsidP="00424C86"/>
        </w:tc>
        <w:tc>
          <w:tcPr>
            <w:tcW w:w="1404" w:type="pct"/>
          </w:tcPr>
          <w:p w14:paraId="66CBFB9B" w14:textId="77777777" w:rsidR="0087088A" w:rsidRPr="00424C86" w:rsidRDefault="0087088A" w:rsidP="00424C86"/>
        </w:tc>
        <w:tc>
          <w:tcPr>
            <w:tcW w:w="921" w:type="pct"/>
          </w:tcPr>
          <w:p w14:paraId="3A805E0D" w14:textId="77777777" w:rsidR="0087088A" w:rsidRPr="00424C86" w:rsidRDefault="0087088A" w:rsidP="00424C86"/>
        </w:tc>
        <w:tc>
          <w:tcPr>
            <w:tcW w:w="1579" w:type="pct"/>
          </w:tcPr>
          <w:p w14:paraId="69A4D9E8" w14:textId="77777777" w:rsidR="0087088A" w:rsidRPr="00424C86" w:rsidRDefault="0087088A" w:rsidP="00424C86"/>
        </w:tc>
      </w:tr>
      <w:tr w:rsidR="00E40722" w:rsidRPr="00424C86" w14:paraId="1928C57F" w14:textId="77777777" w:rsidTr="000E3FBF">
        <w:trPr>
          <w:trHeight w:val="288"/>
        </w:trPr>
        <w:tc>
          <w:tcPr>
            <w:tcW w:w="1096" w:type="pct"/>
          </w:tcPr>
          <w:p w14:paraId="205D39E9" w14:textId="77777777" w:rsidR="0087088A" w:rsidRPr="00424C86" w:rsidRDefault="0087088A" w:rsidP="00424C86"/>
        </w:tc>
        <w:tc>
          <w:tcPr>
            <w:tcW w:w="1404" w:type="pct"/>
          </w:tcPr>
          <w:p w14:paraId="338365B4" w14:textId="77777777" w:rsidR="0087088A" w:rsidRPr="00424C86" w:rsidRDefault="0087088A" w:rsidP="00424C86"/>
        </w:tc>
        <w:tc>
          <w:tcPr>
            <w:tcW w:w="921" w:type="pct"/>
          </w:tcPr>
          <w:p w14:paraId="52E17DDC" w14:textId="77777777" w:rsidR="0087088A" w:rsidRPr="00424C86" w:rsidRDefault="0087088A" w:rsidP="00424C86"/>
        </w:tc>
        <w:tc>
          <w:tcPr>
            <w:tcW w:w="1579" w:type="pct"/>
          </w:tcPr>
          <w:p w14:paraId="2FA64819" w14:textId="77777777" w:rsidR="0087088A" w:rsidRPr="00424C86" w:rsidRDefault="0087088A" w:rsidP="00424C86"/>
        </w:tc>
      </w:tr>
      <w:tr w:rsidR="00E40722" w:rsidRPr="00424C86" w14:paraId="6289DF27" w14:textId="77777777" w:rsidTr="000E3FBF">
        <w:trPr>
          <w:trHeight w:val="288"/>
        </w:trPr>
        <w:tc>
          <w:tcPr>
            <w:tcW w:w="1096" w:type="pct"/>
          </w:tcPr>
          <w:p w14:paraId="4C2D4784" w14:textId="77777777" w:rsidR="006D6101" w:rsidRPr="00424C86" w:rsidRDefault="006D6101" w:rsidP="00424C86"/>
        </w:tc>
        <w:tc>
          <w:tcPr>
            <w:tcW w:w="1404" w:type="pct"/>
          </w:tcPr>
          <w:p w14:paraId="001D7D81" w14:textId="77777777" w:rsidR="006D6101" w:rsidRPr="00424C86" w:rsidRDefault="006D6101" w:rsidP="00424C86"/>
        </w:tc>
        <w:tc>
          <w:tcPr>
            <w:tcW w:w="921" w:type="pct"/>
          </w:tcPr>
          <w:p w14:paraId="06647C95" w14:textId="77777777" w:rsidR="006D6101" w:rsidRPr="00424C86" w:rsidRDefault="006D6101" w:rsidP="00424C86"/>
        </w:tc>
        <w:tc>
          <w:tcPr>
            <w:tcW w:w="1579" w:type="pct"/>
          </w:tcPr>
          <w:p w14:paraId="580C14E1" w14:textId="77777777" w:rsidR="006D6101" w:rsidRPr="00424C86" w:rsidRDefault="006D6101" w:rsidP="00424C86"/>
        </w:tc>
      </w:tr>
    </w:tbl>
    <w:p w14:paraId="5E42C5F0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62CF7" w14:textId="77777777" w:rsidR="00E80660" w:rsidRDefault="00E80660" w:rsidP="00A66B18">
      <w:pPr>
        <w:spacing w:before="0" w:after="0"/>
      </w:pPr>
      <w:r>
        <w:separator/>
      </w:r>
    </w:p>
  </w:endnote>
  <w:endnote w:type="continuationSeparator" w:id="0">
    <w:p w14:paraId="0364A4BE" w14:textId="77777777" w:rsidR="00E80660" w:rsidRDefault="00E8066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46800" w14:textId="77777777" w:rsidR="00E80660" w:rsidRDefault="00E80660" w:rsidP="00A66B18">
      <w:pPr>
        <w:spacing w:before="0" w:after="0"/>
      </w:pPr>
      <w:r>
        <w:separator/>
      </w:r>
    </w:p>
  </w:footnote>
  <w:footnote w:type="continuationSeparator" w:id="0">
    <w:p w14:paraId="66583B14" w14:textId="77777777" w:rsidR="00E80660" w:rsidRDefault="00E80660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4176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1594566" wp14:editId="28C804B1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B48370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22"/>
    <w:rsid w:val="00007033"/>
    <w:rsid w:val="00041F0D"/>
    <w:rsid w:val="00060137"/>
    <w:rsid w:val="00083BAA"/>
    <w:rsid w:val="000C0F71"/>
    <w:rsid w:val="000E3FBF"/>
    <w:rsid w:val="0010680C"/>
    <w:rsid w:val="00133C8A"/>
    <w:rsid w:val="001766D6"/>
    <w:rsid w:val="00176D25"/>
    <w:rsid w:val="001D0A89"/>
    <w:rsid w:val="001E2320"/>
    <w:rsid w:val="0021096D"/>
    <w:rsid w:val="00214E28"/>
    <w:rsid w:val="00280D31"/>
    <w:rsid w:val="002861C6"/>
    <w:rsid w:val="00352B81"/>
    <w:rsid w:val="00391262"/>
    <w:rsid w:val="003941C9"/>
    <w:rsid w:val="003A0150"/>
    <w:rsid w:val="003B1A29"/>
    <w:rsid w:val="003C5711"/>
    <w:rsid w:val="003E24DF"/>
    <w:rsid w:val="0041428F"/>
    <w:rsid w:val="00424C86"/>
    <w:rsid w:val="00451939"/>
    <w:rsid w:val="0048461A"/>
    <w:rsid w:val="004A1274"/>
    <w:rsid w:val="004A2B0D"/>
    <w:rsid w:val="005C2210"/>
    <w:rsid w:val="00615018"/>
    <w:rsid w:val="0062123A"/>
    <w:rsid w:val="00646E75"/>
    <w:rsid w:val="006C1FAF"/>
    <w:rsid w:val="006D6101"/>
    <w:rsid w:val="006E31D9"/>
    <w:rsid w:val="006F6F10"/>
    <w:rsid w:val="00783E79"/>
    <w:rsid w:val="007B5AE8"/>
    <w:rsid w:val="007E6992"/>
    <w:rsid w:val="007E7141"/>
    <w:rsid w:val="007E7F36"/>
    <w:rsid w:val="007F5192"/>
    <w:rsid w:val="00813945"/>
    <w:rsid w:val="00827131"/>
    <w:rsid w:val="00835CA2"/>
    <w:rsid w:val="00841B15"/>
    <w:rsid w:val="00862033"/>
    <w:rsid w:val="00867824"/>
    <w:rsid w:val="0087088A"/>
    <w:rsid w:val="009A3ECE"/>
    <w:rsid w:val="009A56E3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90762"/>
    <w:rsid w:val="00BC24B5"/>
    <w:rsid w:val="00C2798A"/>
    <w:rsid w:val="00C454A4"/>
    <w:rsid w:val="00C541F7"/>
    <w:rsid w:val="00C6535F"/>
    <w:rsid w:val="00C701F7"/>
    <w:rsid w:val="00C70786"/>
    <w:rsid w:val="00CB34F0"/>
    <w:rsid w:val="00D41084"/>
    <w:rsid w:val="00D46235"/>
    <w:rsid w:val="00D50AA8"/>
    <w:rsid w:val="00D66593"/>
    <w:rsid w:val="00DE6DA2"/>
    <w:rsid w:val="00DF2D30"/>
    <w:rsid w:val="00E21240"/>
    <w:rsid w:val="00E40722"/>
    <w:rsid w:val="00E55D74"/>
    <w:rsid w:val="00E61EEC"/>
    <w:rsid w:val="00E6540C"/>
    <w:rsid w:val="00E80660"/>
    <w:rsid w:val="00E81E2A"/>
    <w:rsid w:val="00EA6A6F"/>
    <w:rsid w:val="00EB7785"/>
    <w:rsid w:val="00EC37E4"/>
    <w:rsid w:val="00EE0952"/>
    <w:rsid w:val="00F20B3A"/>
    <w:rsid w:val="00F85275"/>
    <w:rsid w:val="00FD78D8"/>
    <w:rsid w:val="00FE0DC3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7C58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tabs>
        <w:tab w:val="num" w:pos="360"/>
      </w:tabs>
      <w:spacing w:after="100"/>
      <w:ind w:left="1440" w:firstLine="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4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eswara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4FDA237BF54C2E943A4427A7E62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C9287-91E6-4700-9994-9815CC307352}"/>
      </w:docPartPr>
      <w:docPartBody>
        <w:p w:rsidR="00BB1099" w:rsidRDefault="00E768FE">
          <w:pPr>
            <w:pStyle w:val="2D4FDA237BF54C2E943A4427A7E62B95"/>
          </w:pPr>
          <w:r>
            <w:t>Location:</w:t>
          </w:r>
        </w:p>
      </w:docPartBody>
    </w:docPart>
    <w:docPart>
      <w:docPartPr>
        <w:name w:val="613633B2B3544E0C9AED31554F161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58523-F602-4742-9A35-0FE4FE41DF8E}"/>
      </w:docPartPr>
      <w:docPartBody>
        <w:p w:rsidR="00BB1099" w:rsidRDefault="00E768FE">
          <w:pPr>
            <w:pStyle w:val="613633B2B3544E0C9AED31554F161189"/>
          </w:pPr>
          <w:r>
            <w:t>Date:</w:t>
          </w:r>
        </w:p>
      </w:docPartBody>
    </w:docPart>
    <w:docPart>
      <w:docPartPr>
        <w:name w:val="7AFC4F047FAE46E28ABA69E72CE44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8BBEF-3E68-4D8A-A0A3-CA21C20D12F7}"/>
      </w:docPartPr>
      <w:docPartBody>
        <w:p w:rsidR="00BB1099" w:rsidRDefault="00E768FE">
          <w:pPr>
            <w:pStyle w:val="7AFC4F047FAE46E28ABA69E72CE44085"/>
          </w:pPr>
          <w:r>
            <w:t>Time:</w:t>
          </w:r>
        </w:p>
      </w:docPartBody>
    </w:docPart>
    <w:docPart>
      <w:docPartPr>
        <w:name w:val="F4F924B154724AEDA5E00DD13506A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41A54-9D41-4E52-8287-6E4BB5CA4D6A}"/>
      </w:docPartPr>
      <w:docPartBody>
        <w:p w:rsidR="00BB1099" w:rsidRDefault="00E768FE">
          <w:pPr>
            <w:pStyle w:val="F4F924B154724AEDA5E00DD13506A473"/>
          </w:pPr>
          <w:r>
            <w:t>Facilitator:</w:t>
          </w:r>
        </w:p>
      </w:docPartBody>
    </w:docPart>
    <w:docPart>
      <w:docPartPr>
        <w:name w:val="DE24C5190D7A45048AD15BEE9CA0D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23A23-9ED5-4E6D-98FC-B4F602CAEEFC}"/>
      </w:docPartPr>
      <w:docPartBody>
        <w:p w:rsidR="00BB1099" w:rsidRDefault="00E768FE">
          <w:pPr>
            <w:pStyle w:val="DE24C5190D7A45048AD15BEE9CA0DC1A"/>
          </w:pPr>
          <w:r w:rsidRPr="007E7F36">
            <w:t>Agenda Items</w:t>
          </w:r>
        </w:p>
      </w:docPartBody>
    </w:docPart>
    <w:docPart>
      <w:docPartPr>
        <w:name w:val="E76E49ED71834AA2A6AD0D624FF8C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144FC-0A3A-401E-BA53-105A6AB985E2}"/>
      </w:docPartPr>
      <w:docPartBody>
        <w:p w:rsidR="00BB1099" w:rsidRDefault="00E768FE">
          <w:pPr>
            <w:pStyle w:val="E76E49ED71834AA2A6AD0D624FF8C46F"/>
          </w:pPr>
          <w:r>
            <w:t>Action Items</w:t>
          </w:r>
        </w:p>
      </w:docPartBody>
    </w:docPart>
    <w:docPart>
      <w:docPartPr>
        <w:name w:val="18D966E7375F484AB5C4FCF7F9604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1BD86-91C8-4087-A172-86FBA682B884}"/>
      </w:docPartPr>
      <w:docPartBody>
        <w:p w:rsidR="00BB1099" w:rsidRDefault="00E768FE">
          <w:pPr>
            <w:pStyle w:val="18D966E7375F484AB5C4FCF7F9604D6F"/>
          </w:pPr>
          <w:r>
            <w:t>Owner(s)</w:t>
          </w:r>
        </w:p>
      </w:docPartBody>
    </w:docPart>
    <w:docPart>
      <w:docPartPr>
        <w:name w:val="D9E47404A7BD4C68A1D74DA48C148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CFFD2-6897-4395-ABE0-1C443B2A7836}"/>
      </w:docPartPr>
      <w:docPartBody>
        <w:p w:rsidR="00BB1099" w:rsidRDefault="00E768FE">
          <w:pPr>
            <w:pStyle w:val="D9E47404A7BD4C68A1D74DA48C148093"/>
          </w:pPr>
          <w:r>
            <w:t>Deadline</w:t>
          </w:r>
        </w:p>
      </w:docPartBody>
    </w:docPart>
    <w:docPart>
      <w:docPartPr>
        <w:name w:val="D2F9E06B93CF41F1A877B51ED9ED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1B5EB-AE1D-4B66-9C8A-EE84AA698890}"/>
      </w:docPartPr>
      <w:docPartBody>
        <w:p w:rsidR="00BB1099" w:rsidRDefault="00E768FE">
          <w:pPr>
            <w:pStyle w:val="D2F9E06B93CF41F1A877B51ED9ED7B3D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FE"/>
    <w:rsid w:val="001065EE"/>
    <w:rsid w:val="003662BD"/>
    <w:rsid w:val="008C5130"/>
    <w:rsid w:val="008F0299"/>
    <w:rsid w:val="00BB1099"/>
    <w:rsid w:val="00BE1CE1"/>
    <w:rsid w:val="00E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4FDA237BF54C2E943A4427A7E62B95">
    <w:name w:val="2D4FDA237BF54C2E943A4427A7E62B95"/>
  </w:style>
  <w:style w:type="paragraph" w:customStyle="1" w:styleId="613633B2B3544E0C9AED31554F161189">
    <w:name w:val="613633B2B3544E0C9AED31554F161189"/>
  </w:style>
  <w:style w:type="paragraph" w:customStyle="1" w:styleId="7AFC4F047FAE46E28ABA69E72CE44085">
    <w:name w:val="7AFC4F047FAE46E28ABA69E72CE44085"/>
  </w:style>
  <w:style w:type="paragraph" w:customStyle="1" w:styleId="F4F924B154724AEDA5E00DD13506A473">
    <w:name w:val="F4F924B154724AEDA5E00DD13506A473"/>
  </w:style>
  <w:style w:type="paragraph" w:customStyle="1" w:styleId="DE24C5190D7A45048AD15BEE9CA0DC1A">
    <w:name w:val="DE24C5190D7A45048AD15BEE9CA0DC1A"/>
  </w:style>
  <w:style w:type="paragraph" w:customStyle="1" w:styleId="E76E49ED71834AA2A6AD0D624FF8C46F">
    <w:name w:val="E76E49ED71834AA2A6AD0D624FF8C46F"/>
  </w:style>
  <w:style w:type="paragraph" w:customStyle="1" w:styleId="18D966E7375F484AB5C4FCF7F9604D6F">
    <w:name w:val="18D966E7375F484AB5C4FCF7F9604D6F"/>
  </w:style>
  <w:style w:type="paragraph" w:customStyle="1" w:styleId="D9E47404A7BD4C68A1D74DA48C148093">
    <w:name w:val="D9E47404A7BD4C68A1D74DA48C148093"/>
  </w:style>
  <w:style w:type="paragraph" w:customStyle="1" w:styleId="D2F9E06B93CF41F1A877B51ED9ED7B3D">
    <w:name w:val="D2F9E06B93CF41F1A877B51ED9ED7B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3.xml><?xml version="1.0" encoding="utf-8"?>
<ds:datastoreItem xmlns:ds="http://schemas.openxmlformats.org/officeDocument/2006/customXml" ds:itemID="{CC7485C8-BCD6-4F7E-9BB7-4F5117374E33}"/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2022-12-11T14:46:00Z</dcterms:created>
  <dcterms:modified xsi:type="dcterms:W3CDTF">2022-12-11T15:19:00Z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