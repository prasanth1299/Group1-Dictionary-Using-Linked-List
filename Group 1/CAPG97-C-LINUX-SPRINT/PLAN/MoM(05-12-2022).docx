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5703D4C" w14:textId="77777777" w:rsidTr="00424C86">
        <w:trPr>
          <w:trHeight w:val="270"/>
        </w:trPr>
        <w:tc>
          <w:tcPr>
            <w:tcW w:w="5000" w:type="pct"/>
            <w:gridSpan w:val="2"/>
          </w:tcPr>
          <w:p w14:paraId="23D31F9B" w14:textId="5C5C35BA" w:rsidR="007E7141" w:rsidRPr="00C2798A" w:rsidRDefault="00E40722" w:rsidP="00C2798A">
            <w:pPr>
              <w:pStyle w:val="Title"/>
            </w:pPr>
            <w:r>
              <w:t>Group 1 meeting minutes</w:t>
            </w:r>
          </w:p>
        </w:tc>
      </w:tr>
      <w:tr w:rsidR="00EC37E4" w:rsidRPr="00C2798A" w14:paraId="4E5F85E5" w14:textId="77777777" w:rsidTr="00424C86">
        <w:trPr>
          <w:trHeight w:val="492"/>
        </w:trPr>
        <w:tc>
          <w:tcPr>
            <w:tcW w:w="917" w:type="pct"/>
          </w:tcPr>
          <w:p w14:paraId="6DEC8218" w14:textId="77777777" w:rsidR="007E7141" w:rsidRPr="00C2798A" w:rsidRDefault="002C3C63" w:rsidP="00C2798A">
            <w:pPr>
              <w:pStyle w:val="MeetingInfo"/>
            </w:pPr>
            <w:sdt>
              <w:sdtPr>
                <w:id w:val="-1289583197"/>
                <w:placeholder>
                  <w:docPart w:val="2D4FDA237BF54C2E943A4427A7E62B9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2547CBBB" w14:textId="06E77E1D" w:rsidR="007E7141" w:rsidRPr="00C2798A" w:rsidRDefault="00E40722" w:rsidP="00C2798A">
            <w:pPr>
              <w:pStyle w:val="MeetingInfo"/>
            </w:pPr>
            <w:r>
              <w:t>MS Teams</w:t>
            </w:r>
          </w:p>
        </w:tc>
      </w:tr>
      <w:tr w:rsidR="00EC37E4" w:rsidRPr="00C2798A" w14:paraId="70500225" w14:textId="77777777" w:rsidTr="00424C86">
        <w:trPr>
          <w:trHeight w:val="492"/>
        </w:trPr>
        <w:tc>
          <w:tcPr>
            <w:tcW w:w="917" w:type="pct"/>
          </w:tcPr>
          <w:p w14:paraId="41A08E8A" w14:textId="77777777" w:rsidR="007E7141" w:rsidRPr="00C2798A" w:rsidRDefault="002C3C63" w:rsidP="00C2798A">
            <w:pPr>
              <w:pStyle w:val="MeetingInfo"/>
            </w:pPr>
            <w:sdt>
              <w:sdtPr>
                <w:id w:val="493453970"/>
                <w:placeholder>
                  <w:docPart w:val="613633B2B3544E0C9AED31554F16118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478910A2" w14:textId="3B52EF92" w:rsidR="007E7141" w:rsidRPr="00C2798A" w:rsidRDefault="001A77F2" w:rsidP="00C2798A">
            <w:pPr>
              <w:pStyle w:val="MeetingInfo"/>
            </w:pPr>
            <w:r>
              <w:t>0</w:t>
            </w:r>
            <w:r w:rsidR="00E00DC2">
              <w:t>5</w:t>
            </w:r>
            <w:r w:rsidR="00E40722">
              <w:t>/</w:t>
            </w:r>
            <w:r w:rsidR="00E00DC2">
              <w:t>12</w:t>
            </w:r>
            <w:r w:rsidR="00E40722">
              <w:t>/2022</w:t>
            </w:r>
          </w:p>
        </w:tc>
      </w:tr>
      <w:tr w:rsidR="00EC37E4" w:rsidRPr="00C2798A" w14:paraId="2A22162D" w14:textId="77777777" w:rsidTr="00424C86">
        <w:trPr>
          <w:trHeight w:val="492"/>
        </w:trPr>
        <w:tc>
          <w:tcPr>
            <w:tcW w:w="917" w:type="pct"/>
          </w:tcPr>
          <w:p w14:paraId="486F49D7" w14:textId="77777777" w:rsidR="007E7141" w:rsidRPr="00C2798A" w:rsidRDefault="002C3C63" w:rsidP="00C2798A">
            <w:pPr>
              <w:pStyle w:val="MeetingInfo"/>
            </w:pPr>
            <w:sdt>
              <w:sdtPr>
                <w:id w:val="784001095"/>
                <w:placeholder>
                  <w:docPart w:val="7AFC4F047FAE46E28ABA69E72CE4408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70709571" w14:textId="478F3ED5" w:rsidR="007E7141" w:rsidRPr="00C2798A" w:rsidRDefault="00E00DC2" w:rsidP="00C2798A">
            <w:pPr>
              <w:pStyle w:val="MeetingInfo"/>
            </w:pPr>
            <w:r>
              <w:t>2</w:t>
            </w:r>
            <w:r w:rsidR="009A56E3">
              <w:t>:</w:t>
            </w:r>
            <w:r>
              <w:t>30</w:t>
            </w:r>
            <w:r w:rsidR="00E40722">
              <w:t xml:space="preserve"> t</w:t>
            </w:r>
            <w:r>
              <w:t>o 5.00</w:t>
            </w:r>
          </w:p>
        </w:tc>
      </w:tr>
      <w:tr w:rsidR="00EC37E4" w:rsidRPr="00C2798A" w14:paraId="1836E8D2" w14:textId="77777777" w:rsidTr="00424C86">
        <w:trPr>
          <w:trHeight w:val="492"/>
        </w:trPr>
        <w:tc>
          <w:tcPr>
            <w:tcW w:w="917" w:type="pct"/>
          </w:tcPr>
          <w:p w14:paraId="78B97537" w14:textId="77777777" w:rsidR="007E7141" w:rsidRPr="00C2798A" w:rsidRDefault="002C3C63" w:rsidP="00C2798A">
            <w:pPr>
              <w:pStyle w:val="MeetingInfo"/>
            </w:pPr>
            <w:sdt>
              <w:sdtPr>
                <w:id w:val="-1643179864"/>
                <w:placeholder>
                  <w:docPart w:val="F4F924B154724AEDA5E00DD13506A47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7DD2BA02" w14:textId="2833FBB4" w:rsidR="007E7141" w:rsidRPr="00C2798A" w:rsidRDefault="00E00DC2" w:rsidP="00C2798A">
            <w:pPr>
              <w:pStyle w:val="MeetingInfo"/>
            </w:pPr>
            <w:r>
              <w:t>Lanka Prasanthi</w:t>
            </w:r>
          </w:p>
        </w:tc>
      </w:tr>
    </w:tbl>
    <w:sdt>
      <w:sdtPr>
        <w:id w:val="921066030"/>
        <w:placeholder>
          <w:docPart w:val="DE24C5190D7A45048AD15BEE9CA0DC1A"/>
        </w:placeholder>
        <w:temporary/>
        <w:showingPlcHdr/>
        <w15:appearance w15:val="hidden"/>
      </w:sdtPr>
      <w:sdtEndPr/>
      <w:sdtContent>
        <w:p w14:paraId="01C6956E" w14:textId="48A5C85D" w:rsidR="00E00DC2" w:rsidRPr="00E00DC2" w:rsidRDefault="007E7F36" w:rsidP="00E00DC2">
          <w:pPr>
            <w:pStyle w:val="Heading1"/>
          </w:pPr>
          <w:r>
            <w:t>Agenda Items</w:t>
          </w:r>
        </w:p>
      </w:sdtContent>
    </w:sdt>
    <w:p w14:paraId="651FEF61" w14:textId="0181B359" w:rsidR="313DE9C8" w:rsidRDefault="00E00DC2" w:rsidP="313DE9C8">
      <w:pPr>
        <w:pStyle w:val="ListParagraph"/>
        <w:numPr>
          <w:ilvl w:val="0"/>
          <w:numId w:val="1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Understand the basic concept of project</w:t>
      </w:r>
    </w:p>
    <w:p w14:paraId="0BE5B6B9" w14:textId="1E93B1EA" w:rsidR="313DE9C8" w:rsidRDefault="00E00DC2" w:rsidP="313DE9C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Discuss the queries on case study</w:t>
      </w:r>
    </w:p>
    <w:p w14:paraId="231D2604" w14:textId="093F215D" w:rsidR="00E00DC2" w:rsidRDefault="00E00DC2" w:rsidP="313DE9C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Draw basic flow chart on given case study</w:t>
      </w:r>
    </w:p>
    <w:p w14:paraId="509A7D5F" w14:textId="7457A9B1" w:rsidR="313DE9C8" w:rsidRDefault="313DE9C8" w:rsidP="313DE9C8">
      <w:pPr>
        <w:rPr>
          <w:rFonts w:ascii="Franklin Gothic Book" w:eastAsia="Franklin Gothic Book" w:hAnsi="Franklin Gothic Book"/>
        </w:rPr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E40722" w:rsidRPr="00424C86" w14:paraId="6A011ECA" w14:textId="77777777" w:rsidTr="313DE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259F258" w14:textId="77777777" w:rsidR="0087088A" w:rsidRPr="00424C86" w:rsidRDefault="002C3C63" w:rsidP="00424C86">
            <w:sdt>
              <w:sdtPr>
                <w:id w:val="132836526"/>
                <w:placeholder>
                  <w:docPart w:val="E76E49ED71834AA2A6AD0D624FF8C46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6FB2D370" w14:textId="77777777" w:rsidR="0087088A" w:rsidRPr="00424C86" w:rsidRDefault="002C3C63" w:rsidP="00424C86">
            <w:sdt>
              <w:sdtPr>
                <w:id w:val="-119918706"/>
                <w:placeholder>
                  <w:docPart w:val="18D966E7375F484AB5C4FCF7F9604D6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3A6655BE" w14:textId="77777777" w:rsidR="0087088A" w:rsidRPr="00424C86" w:rsidRDefault="002C3C63" w:rsidP="00424C86">
            <w:sdt>
              <w:sdtPr>
                <w:id w:val="-848566013"/>
                <w:placeholder>
                  <w:docPart w:val="D9E47404A7BD4C68A1D74DA48C14809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02F41CCA" w14:textId="77777777" w:rsidR="0087088A" w:rsidRPr="00424C86" w:rsidRDefault="002C3C63" w:rsidP="00424C86">
            <w:sdt>
              <w:sdtPr>
                <w:id w:val="2046561962"/>
                <w:placeholder>
                  <w:docPart w:val="D2F9E06B93CF41F1A877B51ED9ED7B3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E40722" w:rsidRPr="00424C86" w14:paraId="4D2DA794" w14:textId="77777777" w:rsidTr="313DE9C8">
        <w:trPr>
          <w:trHeight w:val="288"/>
        </w:trPr>
        <w:tc>
          <w:tcPr>
            <w:tcW w:w="1096" w:type="pct"/>
          </w:tcPr>
          <w:p w14:paraId="07826656" w14:textId="77777777" w:rsidR="001A77F2" w:rsidRDefault="00E00DC2" w:rsidP="313DE9C8">
            <w:pPr>
              <w:rPr>
                <w:rFonts w:ascii="Franklin Gothic Book" w:eastAsia="Franklin Gothic Book" w:hAnsi="Franklin Gothic Book"/>
              </w:rPr>
            </w:pPr>
            <w:r>
              <w:rPr>
                <w:rFonts w:ascii="Franklin Gothic Book" w:eastAsia="Franklin Gothic Book" w:hAnsi="Franklin Gothic Book"/>
              </w:rPr>
              <w:t>Presentation</w:t>
            </w:r>
          </w:p>
          <w:p w14:paraId="664F94E9" w14:textId="0EC5B448" w:rsidR="00E00DC2" w:rsidRDefault="00E00DC2" w:rsidP="313DE9C8">
            <w:pPr>
              <w:rPr>
                <w:rFonts w:ascii="Franklin Gothic Book" w:eastAsia="Franklin Gothic Book" w:hAnsi="Franklin Gothic Book"/>
              </w:rPr>
            </w:pPr>
            <w:r>
              <w:rPr>
                <w:rFonts w:ascii="Franklin Gothic Book" w:eastAsia="Franklin Gothic Book" w:hAnsi="Franklin Gothic Book"/>
              </w:rPr>
              <w:t>Documentation</w:t>
            </w:r>
          </w:p>
          <w:p w14:paraId="51A1F3C4" w14:textId="4D11763A" w:rsidR="00857125" w:rsidRDefault="00857125" w:rsidP="313DE9C8">
            <w:pPr>
              <w:rPr>
                <w:rFonts w:ascii="Franklin Gothic Book" w:eastAsia="Franklin Gothic Book" w:hAnsi="Franklin Gothic Book"/>
              </w:rPr>
            </w:pPr>
          </w:p>
          <w:p w14:paraId="31F1689C" w14:textId="77777777" w:rsidR="00857125" w:rsidRDefault="00857125" w:rsidP="313DE9C8">
            <w:pPr>
              <w:rPr>
                <w:rFonts w:ascii="Franklin Gothic Book" w:eastAsia="Franklin Gothic Book" w:hAnsi="Franklin Gothic Book"/>
              </w:rPr>
            </w:pPr>
          </w:p>
          <w:p w14:paraId="07955AF2" w14:textId="77777777" w:rsidR="00E00DC2" w:rsidRDefault="00E00DC2" w:rsidP="313DE9C8">
            <w:pPr>
              <w:rPr>
                <w:rFonts w:ascii="Franklin Gothic Book" w:eastAsia="Franklin Gothic Book" w:hAnsi="Franklin Gothic Book"/>
              </w:rPr>
            </w:pPr>
          </w:p>
          <w:p w14:paraId="6343E5D4" w14:textId="71B5926E" w:rsidR="00E00DC2" w:rsidRDefault="00E00DC2" w:rsidP="313DE9C8">
            <w:pPr>
              <w:rPr>
                <w:rFonts w:ascii="Franklin Gothic Book" w:eastAsia="Franklin Gothic Book" w:hAnsi="Franklin Gothic Book"/>
              </w:rPr>
            </w:pPr>
          </w:p>
          <w:p w14:paraId="48070812" w14:textId="26D20CDB" w:rsidR="00E00DC2" w:rsidRPr="00424C86" w:rsidRDefault="00E00DC2" w:rsidP="313DE9C8">
            <w:pPr>
              <w:rPr>
                <w:rFonts w:ascii="Franklin Gothic Book" w:eastAsia="Franklin Gothic Book" w:hAnsi="Franklin Gothic Book"/>
              </w:rPr>
            </w:pPr>
          </w:p>
        </w:tc>
        <w:tc>
          <w:tcPr>
            <w:tcW w:w="1404" w:type="pct"/>
          </w:tcPr>
          <w:p w14:paraId="12568711" w14:textId="77777777" w:rsidR="00E40722" w:rsidRDefault="00E00DC2" w:rsidP="00424C86">
            <w:r>
              <w:t>Tamma V K S Prasanthi</w:t>
            </w:r>
          </w:p>
          <w:p w14:paraId="5F285C02" w14:textId="624B3A57" w:rsidR="00E00DC2" w:rsidRDefault="00E00DC2" w:rsidP="00424C86">
            <w:r>
              <w:t>G Kalavathi, N Surya Prabha</w:t>
            </w:r>
            <w:r w:rsidR="00857125">
              <w:t>, A Lavanya</w:t>
            </w:r>
          </w:p>
          <w:p w14:paraId="60914940" w14:textId="77777777" w:rsidR="00857125" w:rsidRDefault="00857125" w:rsidP="00424C86"/>
          <w:p w14:paraId="6B834A9B" w14:textId="77777777" w:rsidR="00E00DC2" w:rsidRDefault="00E00DC2" w:rsidP="00424C86"/>
          <w:p w14:paraId="50CD7F77" w14:textId="007DC0E8" w:rsidR="00E00DC2" w:rsidRPr="00424C86" w:rsidRDefault="00E00DC2" w:rsidP="00424C86"/>
        </w:tc>
        <w:tc>
          <w:tcPr>
            <w:tcW w:w="921" w:type="pct"/>
          </w:tcPr>
          <w:p w14:paraId="1C9DE9E5" w14:textId="0713439A" w:rsidR="0087088A" w:rsidRDefault="5BB5E6BD" w:rsidP="00424C86">
            <w:r>
              <w:t xml:space="preserve"> </w:t>
            </w:r>
            <w:r w:rsidR="00E00DC2">
              <w:t>12</w:t>
            </w:r>
            <w:r>
              <w:t>/</w:t>
            </w:r>
            <w:r w:rsidR="00E00DC2">
              <w:t>12</w:t>
            </w:r>
            <w:r>
              <w:t>/2022</w:t>
            </w:r>
          </w:p>
          <w:p w14:paraId="769FEBC4" w14:textId="5875CBBE" w:rsidR="00E40722" w:rsidRPr="00424C86" w:rsidRDefault="00E40722" w:rsidP="00424C86">
            <w:r>
              <w:t xml:space="preserve">  </w:t>
            </w:r>
            <w:r w:rsidR="00E00DC2">
              <w:t>12/12/2022</w:t>
            </w:r>
          </w:p>
        </w:tc>
        <w:tc>
          <w:tcPr>
            <w:tcW w:w="1579" w:type="pct"/>
          </w:tcPr>
          <w:p w14:paraId="7C9852DE" w14:textId="77777777" w:rsidR="0087088A" w:rsidRDefault="5BB5E6BD" w:rsidP="00424C86">
            <w:r>
              <w:t xml:space="preserve">            In progress</w:t>
            </w:r>
          </w:p>
          <w:p w14:paraId="7024C1D9" w14:textId="32866C46" w:rsidR="00E00DC2" w:rsidRPr="00424C86" w:rsidRDefault="00E00DC2" w:rsidP="00424C86">
            <w:r>
              <w:t xml:space="preserve">            In progress</w:t>
            </w:r>
          </w:p>
        </w:tc>
      </w:tr>
      <w:tr w:rsidR="00E40722" w:rsidRPr="00424C86" w14:paraId="32E7C1C9" w14:textId="77777777" w:rsidTr="313DE9C8">
        <w:trPr>
          <w:trHeight w:val="288"/>
        </w:trPr>
        <w:tc>
          <w:tcPr>
            <w:tcW w:w="1096" w:type="pct"/>
          </w:tcPr>
          <w:p w14:paraId="6B82BB72" w14:textId="77777777" w:rsidR="0087088A" w:rsidRPr="00424C86" w:rsidRDefault="0087088A" w:rsidP="00424C86"/>
        </w:tc>
        <w:tc>
          <w:tcPr>
            <w:tcW w:w="1404" w:type="pct"/>
          </w:tcPr>
          <w:p w14:paraId="115DE6B9" w14:textId="77777777" w:rsidR="0087088A" w:rsidRPr="00424C86" w:rsidRDefault="0087088A" w:rsidP="00424C86"/>
        </w:tc>
        <w:tc>
          <w:tcPr>
            <w:tcW w:w="921" w:type="pct"/>
          </w:tcPr>
          <w:p w14:paraId="5A6906AC" w14:textId="77777777" w:rsidR="0087088A" w:rsidRPr="00424C86" w:rsidRDefault="0087088A" w:rsidP="00424C86"/>
        </w:tc>
        <w:tc>
          <w:tcPr>
            <w:tcW w:w="1579" w:type="pct"/>
          </w:tcPr>
          <w:p w14:paraId="0A31C88F" w14:textId="77777777" w:rsidR="0087088A" w:rsidRPr="00424C86" w:rsidRDefault="0087088A" w:rsidP="00424C86"/>
        </w:tc>
      </w:tr>
      <w:tr w:rsidR="00E40722" w:rsidRPr="00424C86" w14:paraId="74489A88" w14:textId="77777777" w:rsidTr="313DE9C8">
        <w:trPr>
          <w:trHeight w:val="288"/>
        </w:trPr>
        <w:tc>
          <w:tcPr>
            <w:tcW w:w="1096" w:type="pct"/>
          </w:tcPr>
          <w:p w14:paraId="0001F977" w14:textId="77777777" w:rsidR="0087088A" w:rsidRPr="00424C86" w:rsidRDefault="0087088A" w:rsidP="00424C86"/>
        </w:tc>
        <w:tc>
          <w:tcPr>
            <w:tcW w:w="1404" w:type="pct"/>
          </w:tcPr>
          <w:p w14:paraId="66CBFB9B" w14:textId="77777777" w:rsidR="0087088A" w:rsidRPr="00424C86" w:rsidRDefault="0087088A" w:rsidP="00424C86"/>
        </w:tc>
        <w:tc>
          <w:tcPr>
            <w:tcW w:w="921" w:type="pct"/>
          </w:tcPr>
          <w:p w14:paraId="3A805E0D" w14:textId="77777777" w:rsidR="0087088A" w:rsidRPr="00424C86" w:rsidRDefault="0087088A" w:rsidP="00424C86"/>
        </w:tc>
        <w:tc>
          <w:tcPr>
            <w:tcW w:w="1579" w:type="pct"/>
          </w:tcPr>
          <w:p w14:paraId="69A4D9E8" w14:textId="77777777" w:rsidR="0087088A" w:rsidRPr="00424C86" w:rsidRDefault="0087088A" w:rsidP="00424C86"/>
        </w:tc>
      </w:tr>
      <w:tr w:rsidR="00E40722" w:rsidRPr="00424C86" w14:paraId="1928C57F" w14:textId="77777777" w:rsidTr="313DE9C8">
        <w:trPr>
          <w:trHeight w:val="288"/>
        </w:trPr>
        <w:tc>
          <w:tcPr>
            <w:tcW w:w="1096" w:type="pct"/>
          </w:tcPr>
          <w:p w14:paraId="205D39E9" w14:textId="77777777" w:rsidR="0087088A" w:rsidRPr="00424C86" w:rsidRDefault="0087088A" w:rsidP="00424C86"/>
        </w:tc>
        <w:tc>
          <w:tcPr>
            <w:tcW w:w="1404" w:type="pct"/>
          </w:tcPr>
          <w:p w14:paraId="338365B4" w14:textId="77777777" w:rsidR="0087088A" w:rsidRPr="00424C86" w:rsidRDefault="0087088A" w:rsidP="00424C86"/>
        </w:tc>
        <w:tc>
          <w:tcPr>
            <w:tcW w:w="921" w:type="pct"/>
          </w:tcPr>
          <w:p w14:paraId="52E17DDC" w14:textId="77777777" w:rsidR="0087088A" w:rsidRPr="00424C86" w:rsidRDefault="0087088A" w:rsidP="00424C86"/>
        </w:tc>
        <w:tc>
          <w:tcPr>
            <w:tcW w:w="1579" w:type="pct"/>
          </w:tcPr>
          <w:p w14:paraId="2FA64819" w14:textId="77777777" w:rsidR="0087088A" w:rsidRPr="00424C86" w:rsidRDefault="0087088A" w:rsidP="00424C86"/>
        </w:tc>
      </w:tr>
      <w:tr w:rsidR="00E40722" w:rsidRPr="00424C86" w14:paraId="6289DF27" w14:textId="77777777" w:rsidTr="313DE9C8">
        <w:trPr>
          <w:trHeight w:val="288"/>
        </w:trPr>
        <w:tc>
          <w:tcPr>
            <w:tcW w:w="1096" w:type="pct"/>
          </w:tcPr>
          <w:p w14:paraId="4C2D4784" w14:textId="77777777" w:rsidR="006D6101" w:rsidRPr="00424C86" w:rsidRDefault="006D6101" w:rsidP="00424C86"/>
        </w:tc>
        <w:tc>
          <w:tcPr>
            <w:tcW w:w="1404" w:type="pct"/>
          </w:tcPr>
          <w:p w14:paraId="001D7D81" w14:textId="77777777" w:rsidR="006D6101" w:rsidRPr="00424C86" w:rsidRDefault="006D6101" w:rsidP="00424C86"/>
        </w:tc>
        <w:tc>
          <w:tcPr>
            <w:tcW w:w="921" w:type="pct"/>
          </w:tcPr>
          <w:p w14:paraId="06647C95" w14:textId="77777777" w:rsidR="006D6101" w:rsidRPr="00424C86" w:rsidRDefault="006D6101" w:rsidP="00424C86"/>
        </w:tc>
        <w:tc>
          <w:tcPr>
            <w:tcW w:w="1579" w:type="pct"/>
          </w:tcPr>
          <w:p w14:paraId="580C14E1" w14:textId="77777777" w:rsidR="006D6101" w:rsidRPr="00424C86" w:rsidRDefault="006D6101" w:rsidP="00424C86"/>
        </w:tc>
      </w:tr>
    </w:tbl>
    <w:p w14:paraId="5E42C5F0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11E4" w14:textId="77777777" w:rsidR="002C3C63" w:rsidRDefault="002C3C63" w:rsidP="00A66B18">
      <w:pPr>
        <w:spacing w:before="0" w:after="0"/>
      </w:pPr>
      <w:r>
        <w:separator/>
      </w:r>
    </w:p>
  </w:endnote>
  <w:endnote w:type="continuationSeparator" w:id="0">
    <w:p w14:paraId="4BDFE299" w14:textId="77777777" w:rsidR="002C3C63" w:rsidRDefault="002C3C6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8A74" w14:textId="77777777" w:rsidR="002C3C63" w:rsidRDefault="002C3C63" w:rsidP="00A66B18">
      <w:pPr>
        <w:spacing w:before="0" w:after="0"/>
      </w:pPr>
      <w:r>
        <w:separator/>
      </w:r>
    </w:p>
  </w:footnote>
  <w:footnote w:type="continuationSeparator" w:id="0">
    <w:p w14:paraId="4CA6AC2A" w14:textId="77777777" w:rsidR="002C3C63" w:rsidRDefault="002C3C6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4176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594566" wp14:editId="28C804B1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>
          <w:pict>
            <v:group id="Graphic 17" style="position:absolute;margin-left:0;margin-top:-36pt;width:649.45pt;height:238.3pt;z-index:-251657216;mso-position-horizontal:center;mso-position-horizontal-relative:page;mso-width-relative:margin;mso-height-relative:margin" alt="&quot;&quot;" coordsize="60055,19240" coordorigin="-71,-71" o:spid="_x0000_s1026" w14:anchorId="60B4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style="position:absolute;left:21216;top:-71;width:38767;height:17620;visibility:visible;mso-wrap-style:square;v-text-anchor:middle" alt="&quot;&quot;" coordsize="3876675,1762125" o:spid="_x0000_s1027" fillcolor="#009dd9 [3205]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style="position:absolute;left:-71;top:-71;width:60007;height:19240;visibility:visible;mso-wrap-style:square;v-text-anchor:middle" alt="&quot;&quot;" coordsize="6000750,1924050" o:spid="_x0000_s1028" fillcolor="#17406d [3204]" stroked="f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style="position:absolute;left:-71;top:-71;width:60007;height:9048;visibility:visible;mso-wrap-style:square;v-text-anchor:middle" alt="&quot;&quot;" coordsize="6000750,904875" o:spid="_x0000_s1029" fillcolor="#17406d [3204]" stroked="f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>
                <v:fill type="gradient" color2="#4389d7 [1940]" angle="90" focus="100%" rotate="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style="position:absolute;left:31761;top:9244;width:28194;height:8286;visibility:visible;mso-wrap-style:square;v-text-anchor:middle" alt="&quot;&quot;" coordsize="2819400,828675" o:spid="_x0000_s1030" fillcolor="#009dd9 [3205]" stroked="f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>
                <v:fill type="gradient" color2="#0075a2 [2405]" angle="90" focus="100%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1467F2"/>
    <w:multiLevelType w:val="hybridMultilevel"/>
    <w:tmpl w:val="F9D61AF4"/>
    <w:lvl w:ilvl="0" w:tplc="4AFE5766">
      <w:start w:val="1"/>
      <w:numFmt w:val="decimal"/>
      <w:lvlText w:val="%1."/>
      <w:lvlJc w:val="left"/>
      <w:pPr>
        <w:ind w:left="720" w:hanging="360"/>
      </w:pPr>
    </w:lvl>
    <w:lvl w:ilvl="1" w:tplc="5DA88876">
      <w:start w:val="1"/>
      <w:numFmt w:val="lowerLetter"/>
      <w:lvlText w:val="%2."/>
      <w:lvlJc w:val="left"/>
      <w:pPr>
        <w:ind w:left="1440" w:hanging="360"/>
      </w:pPr>
    </w:lvl>
    <w:lvl w:ilvl="2" w:tplc="94CCCA4C">
      <w:start w:val="1"/>
      <w:numFmt w:val="lowerRoman"/>
      <w:lvlText w:val="%3."/>
      <w:lvlJc w:val="right"/>
      <w:pPr>
        <w:ind w:left="2160" w:hanging="180"/>
      </w:pPr>
    </w:lvl>
    <w:lvl w:ilvl="3" w:tplc="551A224E">
      <w:start w:val="1"/>
      <w:numFmt w:val="decimal"/>
      <w:lvlText w:val="%4."/>
      <w:lvlJc w:val="left"/>
      <w:pPr>
        <w:ind w:left="2880" w:hanging="360"/>
      </w:pPr>
    </w:lvl>
    <w:lvl w:ilvl="4" w:tplc="610A5416">
      <w:start w:val="1"/>
      <w:numFmt w:val="lowerLetter"/>
      <w:lvlText w:val="%5."/>
      <w:lvlJc w:val="left"/>
      <w:pPr>
        <w:ind w:left="3600" w:hanging="360"/>
      </w:pPr>
    </w:lvl>
    <w:lvl w:ilvl="5" w:tplc="5A0CFEFE">
      <w:start w:val="1"/>
      <w:numFmt w:val="lowerRoman"/>
      <w:lvlText w:val="%6."/>
      <w:lvlJc w:val="right"/>
      <w:pPr>
        <w:ind w:left="4320" w:hanging="180"/>
      </w:pPr>
    </w:lvl>
    <w:lvl w:ilvl="6" w:tplc="F70AFE1E">
      <w:start w:val="1"/>
      <w:numFmt w:val="decimal"/>
      <w:lvlText w:val="%7."/>
      <w:lvlJc w:val="left"/>
      <w:pPr>
        <w:ind w:left="5040" w:hanging="360"/>
      </w:pPr>
    </w:lvl>
    <w:lvl w:ilvl="7" w:tplc="54A6C176">
      <w:start w:val="1"/>
      <w:numFmt w:val="lowerLetter"/>
      <w:lvlText w:val="%8."/>
      <w:lvlJc w:val="left"/>
      <w:pPr>
        <w:ind w:left="5760" w:hanging="360"/>
      </w:pPr>
    </w:lvl>
    <w:lvl w:ilvl="8" w:tplc="837C97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22"/>
    <w:rsid w:val="00007033"/>
    <w:rsid w:val="00083BAA"/>
    <w:rsid w:val="000C0F71"/>
    <w:rsid w:val="000E3FBF"/>
    <w:rsid w:val="0010680C"/>
    <w:rsid w:val="00133C8A"/>
    <w:rsid w:val="00163805"/>
    <w:rsid w:val="001766D6"/>
    <w:rsid w:val="001A77F2"/>
    <w:rsid w:val="001D0A89"/>
    <w:rsid w:val="001E2320"/>
    <w:rsid w:val="00214E28"/>
    <w:rsid w:val="002861C6"/>
    <w:rsid w:val="002C3C63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4E537F"/>
    <w:rsid w:val="00534213"/>
    <w:rsid w:val="00597014"/>
    <w:rsid w:val="005C2210"/>
    <w:rsid w:val="00615018"/>
    <w:rsid w:val="0062123A"/>
    <w:rsid w:val="00646E75"/>
    <w:rsid w:val="006D6101"/>
    <w:rsid w:val="006E31D9"/>
    <w:rsid w:val="006F6F10"/>
    <w:rsid w:val="00783E79"/>
    <w:rsid w:val="007B5AE8"/>
    <w:rsid w:val="007E6992"/>
    <w:rsid w:val="007E7141"/>
    <w:rsid w:val="007E7F36"/>
    <w:rsid w:val="007F5192"/>
    <w:rsid w:val="00835CA2"/>
    <w:rsid w:val="00857125"/>
    <w:rsid w:val="00862033"/>
    <w:rsid w:val="00867824"/>
    <w:rsid w:val="0087088A"/>
    <w:rsid w:val="009A3ECE"/>
    <w:rsid w:val="009A56E3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00DC2"/>
    <w:rsid w:val="00E21240"/>
    <w:rsid w:val="00E40722"/>
    <w:rsid w:val="00E55D74"/>
    <w:rsid w:val="00E61EEC"/>
    <w:rsid w:val="00E63A9D"/>
    <w:rsid w:val="00E6540C"/>
    <w:rsid w:val="00E768FE"/>
    <w:rsid w:val="00E81E2A"/>
    <w:rsid w:val="00EA6A6F"/>
    <w:rsid w:val="00EB7785"/>
    <w:rsid w:val="00EC37E4"/>
    <w:rsid w:val="00EE0952"/>
    <w:rsid w:val="00F85275"/>
    <w:rsid w:val="00FD78D8"/>
    <w:rsid w:val="00FE0F43"/>
    <w:rsid w:val="313DE9C8"/>
    <w:rsid w:val="48344768"/>
    <w:rsid w:val="547E09F2"/>
    <w:rsid w:val="5BB5E6BD"/>
    <w:rsid w:val="7485C9BF"/>
    <w:rsid w:val="7A09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7C58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4"/>
      </w:numPr>
      <w:spacing w:after="100"/>
      <w:ind w:left="1440"/>
    </w:pPr>
  </w:style>
  <w:style w:type="paragraph" w:styleId="ListParagraph">
    <w:name w:val="List Paragraph"/>
    <w:basedOn w:val="Normal"/>
    <w:uiPriority w:val="34"/>
    <w:qFormat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eswara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4FDA237BF54C2E943A4427A7E62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C9287-91E6-4700-9994-9815CC307352}"/>
      </w:docPartPr>
      <w:docPartBody>
        <w:p w:rsidR="004F7A05" w:rsidRDefault="00E768FE">
          <w:pPr>
            <w:pStyle w:val="2D4FDA237BF54C2E943A4427A7E62B95"/>
          </w:pPr>
          <w:r>
            <w:t>Location:</w:t>
          </w:r>
        </w:p>
      </w:docPartBody>
    </w:docPart>
    <w:docPart>
      <w:docPartPr>
        <w:name w:val="613633B2B3544E0C9AED31554F161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58523-F602-4742-9A35-0FE4FE41DF8E}"/>
      </w:docPartPr>
      <w:docPartBody>
        <w:p w:rsidR="004F7A05" w:rsidRDefault="00E768FE">
          <w:pPr>
            <w:pStyle w:val="613633B2B3544E0C9AED31554F161189"/>
          </w:pPr>
          <w:r>
            <w:t>Date:</w:t>
          </w:r>
        </w:p>
      </w:docPartBody>
    </w:docPart>
    <w:docPart>
      <w:docPartPr>
        <w:name w:val="7AFC4F047FAE46E28ABA69E72CE44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8BBEF-3E68-4D8A-A0A3-CA21C20D12F7}"/>
      </w:docPartPr>
      <w:docPartBody>
        <w:p w:rsidR="004F7A05" w:rsidRDefault="00E768FE">
          <w:pPr>
            <w:pStyle w:val="7AFC4F047FAE46E28ABA69E72CE44085"/>
          </w:pPr>
          <w:r>
            <w:t>Time:</w:t>
          </w:r>
        </w:p>
      </w:docPartBody>
    </w:docPart>
    <w:docPart>
      <w:docPartPr>
        <w:name w:val="F4F924B154724AEDA5E00DD13506A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41A54-9D41-4E52-8287-6E4BB5CA4D6A}"/>
      </w:docPartPr>
      <w:docPartBody>
        <w:p w:rsidR="004F7A05" w:rsidRDefault="00E768FE">
          <w:pPr>
            <w:pStyle w:val="F4F924B154724AEDA5E00DD13506A473"/>
          </w:pPr>
          <w:r>
            <w:t>Facilitator:</w:t>
          </w:r>
        </w:p>
      </w:docPartBody>
    </w:docPart>
    <w:docPart>
      <w:docPartPr>
        <w:name w:val="DE24C5190D7A45048AD15BEE9CA0D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23A23-9ED5-4E6D-98FC-B4F602CAEEFC}"/>
      </w:docPartPr>
      <w:docPartBody>
        <w:p w:rsidR="004F7A05" w:rsidRDefault="00E768FE">
          <w:pPr>
            <w:pStyle w:val="DE24C5190D7A45048AD15BEE9CA0DC1A"/>
          </w:pPr>
          <w:r w:rsidRPr="007E7F36">
            <w:t>Agenda Items</w:t>
          </w:r>
        </w:p>
      </w:docPartBody>
    </w:docPart>
    <w:docPart>
      <w:docPartPr>
        <w:name w:val="E76E49ED71834AA2A6AD0D624FF8C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44FC-0A3A-401E-BA53-105A6AB985E2}"/>
      </w:docPartPr>
      <w:docPartBody>
        <w:p w:rsidR="004F7A05" w:rsidRDefault="00E768FE">
          <w:pPr>
            <w:pStyle w:val="E76E49ED71834AA2A6AD0D624FF8C46F"/>
          </w:pPr>
          <w:r>
            <w:t>Action Items</w:t>
          </w:r>
        </w:p>
      </w:docPartBody>
    </w:docPart>
    <w:docPart>
      <w:docPartPr>
        <w:name w:val="18D966E7375F484AB5C4FCF7F9604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1BD86-91C8-4087-A172-86FBA682B884}"/>
      </w:docPartPr>
      <w:docPartBody>
        <w:p w:rsidR="004F7A05" w:rsidRDefault="00E768FE">
          <w:pPr>
            <w:pStyle w:val="18D966E7375F484AB5C4FCF7F9604D6F"/>
          </w:pPr>
          <w:r>
            <w:t>Owner(s)</w:t>
          </w:r>
        </w:p>
      </w:docPartBody>
    </w:docPart>
    <w:docPart>
      <w:docPartPr>
        <w:name w:val="D9E47404A7BD4C68A1D74DA48C148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CFFD2-6897-4395-ABE0-1C443B2A7836}"/>
      </w:docPartPr>
      <w:docPartBody>
        <w:p w:rsidR="004F7A05" w:rsidRDefault="00E768FE">
          <w:pPr>
            <w:pStyle w:val="D9E47404A7BD4C68A1D74DA48C148093"/>
          </w:pPr>
          <w:r>
            <w:t>Deadline</w:t>
          </w:r>
        </w:p>
      </w:docPartBody>
    </w:docPart>
    <w:docPart>
      <w:docPartPr>
        <w:name w:val="D2F9E06B93CF41F1A877B51ED9ED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1B5EB-AE1D-4B66-9C8A-EE84AA698890}"/>
      </w:docPartPr>
      <w:docPartBody>
        <w:p w:rsidR="004F7A05" w:rsidRDefault="00E768FE">
          <w:pPr>
            <w:pStyle w:val="D2F9E06B93CF41F1A877B51ED9ED7B3D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FE"/>
    <w:rsid w:val="0004448F"/>
    <w:rsid w:val="004F7A05"/>
    <w:rsid w:val="006A61B0"/>
    <w:rsid w:val="008470A8"/>
    <w:rsid w:val="00B97096"/>
    <w:rsid w:val="00E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FDA237BF54C2E943A4427A7E62B95">
    <w:name w:val="2D4FDA237BF54C2E943A4427A7E62B95"/>
  </w:style>
  <w:style w:type="paragraph" w:customStyle="1" w:styleId="613633B2B3544E0C9AED31554F161189">
    <w:name w:val="613633B2B3544E0C9AED31554F161189"/>
  </w:style>
  <w:style w:type="paragraph" w:customStyle="1" w:styleId="7AFC4F047FAE46E28ABA69E72CE44085">
    <w:name w:val="7AFC4F047FAE46E28ABA69E72CE44085"/>
  </w:style>
  <w:style w:type="paragraph" w:customStyle="1" w:styleId="F4F924B154724AEDA5E00DD13506A473">
    <w:name w:val="F4F924B154724AEDA5E00DD13506A473"/>
  </w:style>
  <w:style w:type="paragraph" w:customStyle="1" w:styleId="DE24C5190D7A45048AD15BEE9CA0DC1A">
    <w:name w:val="DE24C5190D7A45048AD15BEE9CA0DC1A"/>
  </w:style>
  <w:style w:type="paragraph" w:customStyle="1" w:styleId="E76E49ED71834AA2A6AD0D624FF8C46F">
    <w:name w:val="E76E49ED71834AA2A6AD0D624FF8C46F"/>
  </w:style>
  <w:style w:type="paragraph" w:customStyle="1" w:styleId="18D966E7375F484AB5C4FCF7F9604D6F">
    <w:name w:val="18D966E7375F484AB5C4FCF7F9604D6F"/>
  </w:style>
  <w:style w:type="paragraph" w:customStyle="1" w:styleId="D9E47404A7BD4C68A1D74DA48C148093">
    <w:name w:val="D9E47404A7BD4C68A1D74DA48C148093"/>
  </w:style>
  <w:style w:type="paragraph" w:customStyle="1" w:styleId="D2F9E06B93CF41F1A877B51ED9ED7B3D">
    <w:name w:val="D2F9E06B93CF41F1A877B51ED9ED7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A4845-A226-4B78-893A-7B30D7B20576}"/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2022-12-11T13:58:00Z</dcterms:created>
  <dcterms:modified xsi:type="dcterms:W3CDTF">2022-12-11T15:17:00Z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