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5703D4C" w14:textId="77777777" w:rsidTr="00424C86">
        <w:trPr>
          <w:trHeight w:val="270"/>
        </w:trPr>
        <w:tc>
          <w:tcPr>
            <w:tcW w:w="5000" w:type="pct"/>
            <w:gridSpan w:val="2"/>
          </w:tcPr>
          <w:p w14:paraId="23D31F9B" w14:textId="5C5C35BA" w:rsidR="007E7141" w:rsidRPr="00C2798A" w:rsidRDefault="00E40722" w:rsidP="00C2798A">
            <w:pPr>
              <w:pStyle w:val="Title"/>
            </w:pPr>
            <w:r>
              <w:t>Group 1 meeting minutes</w:t>
            </w:r>
          </w:p>
        </w:tc>
      </w:tr>
      <w:tr w:rsidR="00EC37E4" w:rsidRPr="00C2798A" w14:paraId="4E5F85E5" w14:textId="77777777" w:rsidTr="00424C86">
        <w:trPr>
          <w:trHeight w:val="492"/>
        </w:trPr>
        <w:tc>
          <w:tcPr>
            <w:tcW w:w="917" w:type="pct"/>
          </w:tcPr>
          <w:p w14:paraId="6DEC8218" w14:textId="77777777" w:rsidR="007E7141" w:rsidRPr="00C2798A" w:rsidRDefault="00D7455C" w:rsidP="00C2798A">
            <w:pPr>
              <w:pStyle w:val="MeetingInfo"/>
            </w:pPr>
            <w:sdt>
              <w:sdtPr>
                <w:id w:val="-1289583197"/>
                <w:placeholder>
                  <w:docPart w:val="2D4FDA237BF54C2E943A4427A7E62B9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2547CBBB" w14:textId="06E77E1D" w:rsidR="007E7141" w:rsidRPr="00C2798A" w:rsidRDefault="00E40722" w:rsidP="00C2798A">
            <w:pPr>
              <w:pStyle w:val="MeetingInfo"/>
            </w:pPr>
            <w:r>
              <w:t>MS Teams</w:t>
            </w:r>
          </w:p>
        </w:tc>
      </w:tr>
      <w:tr w:rsidR="00EC37E4" w:rsidRPr="00C2798A" w14:paraId="70500225" w14:textId="77777777" w:rsidTr="00424C86">
        <w:trPr>
          <w:trHeight w:val="492"/>
        </w:trPr>
        <w:tc>
          <w:tcPr>
            <w:tcW w:w="917" w:type="pct"/>
          </w:tcPr>
          <w:p w14:paraId="41A08E8A" w14:textId="77777777" w:rsidR="007E7141" w:rsidRPr="00C2798A" w:rsidRDefault="00D7455C" w:rsidP="00C2798A">
            <w:pPr>
              <w:pStyle w:val="MeetingInfo"/>
            </w:pPr>
            <w:sdt>
              <w:sdtPr>
                <w:id w:val="493453970"/>
                <w:placeholder>
                  <w:docPart w:val="613633B2B3544E0C9AED31554F16118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478910A2" w14:textId="6302D0D5" w:rsidR="007E7141" w:rsidRPr="00C2798A" w:rsidRDefault="00B56B35" w:rsidP="00C2798A">
            <w:pPr>
              <w:pStyle w:val="MeetingInfo"/>
            </w:pPr>
            <w:r>
              <w:t>06</w:t>
            </w:r>
            <w:r w:rsidR="00E40722">
              <w:t>/</w:t>
            </w:r>
            <w:r>
              <w:t>12</w:t>
            </w:r>
            <w:r w:rsidR="00E40722">
              <w:t>/2022</w:t>
            </w:r>
          </w:p>
        </w:tc>
      </w:tr>
      <w:tr w:rsidR="00EC37E4" w:rsidRPr="00C2798A" w14:paraId="2A22162D" w14:textId="77777777" w:rsidTr="00424C86">
        <w:trPr>
          <w:trHeight w:val="492"/>
        </w:trPr>
        <w:tc>
          <w:tcPr>
            <w:tcW w:w="917" w:type="pct"/>
          </w:tcPr>
          <w:p w14:paraId="486F49D7" w14:textId="77777777" w:rsidR="007E7141" w:rsidRPr="00C2798A" w:rsidRDefault="00D7455C" w:rsidP="00C2798A">
            <w:pPr>
              <w:pStyle w:val="MeetingInfo"/>
            </w:pPr>
            <w:sdt>
              <w:sdtPr>
                <w:id w:val="784001095"/>
                <w:placeholder>
                  <w:docPart w:val="7AFC4F047FAE46E28ABA69E72CE44085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70709571" w14:textId="7DCA6088" w:rsidR="007E7141" w:rsidRPr="00C2798A" w:rsidRDefault="00B56B35" w:rsidP="00C2798A">
            <w:pPr>
              <w:pStyle w:val="MeetingInfo"/>
            </w:pPr>
            <w:r>
              <w:t xml:space="preserve">10.00 </w:t>
            </w:r>
            <w:r w:rsidR="00E40722">
              <w:t xml:space="preserve">to </w:t>
            </w:r>
            <w:r>
              <w:t>4</w:t>
            </w:r>
            <w:r w:rsidR="00060137">
              <w:t>.30</w:t>
            </w:r>
          </w:p>
        </w:tc>
      </w:tr>
      <w:tr w:rsidR="00EC37E4" w:rsidRPr="00C2798A" w14:paraId="1836E8D2" w14:textId="77777777" w:rsidTr="00424C86">
        <w:trPr>
          <w:trHeight w:val="492"/>
        </w:trPr>
        <w:tc>
          <w:tcPr>
            <w:tcW w:w="917" w:type="pct"/>
          </w:tcPr>
          <w:p w14:paraId="78B97537" w14:textId="77777777" w:rsidR="007E7141" w:rsidRPr="00C2798A" w:rsidRDefault="00D7455C" w:rsidP="00C2798A">
            <w:pPr>
              <w:pStyle w:val="MeetingInfo"/>
            </w:pPr>
            <w:sdt>
              <w:sdtPr>
                <w:id w:val="-1643179864"/>
                <w:placeholder>
                  <w:docPart w:val="F4F924B154724AEDA5E00DD13506A47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7DD2BA02" w14:textId="3A3199C0" w:rsidR="007E7141" w:rsidRPr="00C2798A" w:rsidRDefault="00B56B35" w:rsidP="00C2798A">
            <w:pPr>
              <w:pStyle w:val="MeetingInfo"/>
            </w:pPr>
            <w:r>
              <w:t>Lanka Prasanthi</w:t>
            </w:r>
          </w:p>
        </w:tc>
      </w:tr>
    </w:tbl>
    <w:sdt>
      <w:sdtPr>
        <w:id w:val="921066030"/>
        <w:placeholder>
          <w:docPart w:val="DE24C5190D7A45048AD15BEE9CA0DC1A"/>
        </w:placeholder>
        <w:temporary/>
        <w:showingPlcHdr/>
        <w15:appearance w15:val="hidden"/>
      </w:sdtPr>
      <w:sdtEndPr/>
      <w:sdtContent>
        <w:p w14:paraId="0D8E9124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14:paraId="3162C52E" w14:textId="6918315E" w:rsidR="00133C8A" w:rsidRPr="00424C86" w:rsidRDefault="00B56B35" w:rsidP="00424C86">
      <w:pPr>
        <w:pStyle w:val="ListNumber"/>
      </w:pPr>
      <w:r>
        <w:t>Based on our sprint we have discussed about functional requirements and flow charts.</w:t>
      </w:r>
    </w:p>
    <w:p w14:paraId="35334AE8" w14:textId="72C11E8F" w:rsidR="00133C8A" w:rsidRDefault="00B56B35" w:rsidP="001D0A89">
      <w:pPr>
        <w:pStyle w:val="ListNumber"/>
      </w:pPr>
      <w:r>
        <w:t>Discuss about Non-functional requirements.</w:t>
      </w:r>
    </w:p>
    <w:p w14:paraId="0965D2F0" w14:textId="56B335C7" w:rsidR="00133C8A" w:rsidRPr="00133C8A" w:rsidRDefault="00133C8A" w:rsidP="00060137">
      <w:pPr>
        <w:pStyle w:val="ListNumber"/>
        <w:numPr>
          <w:ilvl w:val="0"/>
          <w:numId w:val="0"/>
        </w:numPr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E40722" w:rsidRPr="00424C86" w14:paraId="6A011ECA" w14:textId="77777777" w:rsidTr="000E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2259F258" w14:textId="77777777" w:rsidR="0087088A" w:rsidRPr="00424C86" w:rsidRDefault="00D7455C" w:rsidP="00424C86">
            <w:sdt>
              <w:sdtPr>
                <w:id w:val="132836526"/>
                <w:placeholder>
                  <w:docPart w:val="E76E49ED71834AA2A6AD0D624FF8C4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14:paraId="6FB2D370" w14:textId="77777777" w:rsidR="0087088A" w:rsidRPr="00424C86" w:rsidRDefault="00D7455C" w:rsidP="00424C86">
            <w:sdt>
              <w:sdtPr>
                <w:id w:val="-119918706"/>
                <w:placeholder>
                  <w:docPart w:val="18D966E7375F484AB5C4FCF7F9604D6F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14:paraId="3A6655BE" w14:textId="77777777" w:rsidR="0087088A" w:rsidRPr="00424C86" w:rsidRDefault="00D7455C" w:rsidP="00424C86">
            <w:sdt>
              <w:sdtPr>
                <w:id w:val="-848566013"/>
                <w:placeholder>
                  <w:docPart w:val="D9E47404A7BD4C68A1D74DA48C14809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14:paraId="02F41CCA" w14:textId="77777777" w:rsidR="0087088A" w:rsidRPr="00424C86" w:rsidRDefault="00D7455C" w:rsidP="00424C86">
            <w:sdt>
              <w:sdtPr>
                <w:id w:val="2046561962"/>
                <w:placeholder>
                  <w:docPart w:val="D2F9E06B93CF41F1A877B51ED9ED7B3D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Status</w:t>
                </w:r>
              </w:sdtContent>
            </w:sdt>
          </w:p>
        </w:tc>
      </w:tr>
      <w:tr w:rsidR="00E40722" w:rsidRPr="00424C86" w14:paraId="4D2DA794" w14:textId="77777777" w:rsidTr="000E3FBF">
        <w:trPr>
          <w:trHeight w:val="288"/>
        </w:trPr>
        <w:tc>
          <w:tcPr>
            <w:tcW w:w="1096" w:type="pct"/>
          </w:tcPr>
          <w:p w14:paraId="48070812" w14:textId="49E1405C" w:rsidR="0087088A" w:rsidRPr="00424C86" w:rsidRDefault="00B56B35" w:rsidP="00424C86">
            <w:r>
              <w:t>Implementation</w:t>
            </w:r>
          </w:p>
        </w:tc>
        <w:tc>
          <w:tcPr>
            <w:tcW w:w="1404" w:type="pct"/>
          </w:tcPr>
          <w:p w14:paraId="50CD7F77" w14:textId="213258EC" w:rsidR="00E40722" w:rsidRPr="00424C86" w:rsidRDefault="00B56B35" w:rsidP="00424C86">
            <w:r>
              <w:t>Kalavathi, Prasanthi.L, Lavanya, Surya Prabha, Prasanthi T</w:t>
            </w:r>
          </w:p>
        </w:tc>
        <w:tc>
          <w:tcPr>
            <w:tcW w:w="921" w:type="pct"/>
          </w:tcPr>
          <w:p w14:paraId="1C9DE9E5" w14:textId="4F090F61" w:rsidR="0087088A" w:rsidRDefault="00E40722" w:rsidP="00424C86">
            <w:r>
              <w:t xml:space="preserve"> </w:t>
            </w:r>
            <w:r w:rsidR="00B56B35">
              <w:t>12</w:t>
            </w:r>
            <w:r>
              <w:t>/</w:t>
            </w:r>
            <w:r w:rsidR="00B56B35">
              <w:t>12</w:t>
            </w:r>
            <w:r>
              <w:t>/2022</w:t>
            </w:r>
          </w:p>
          <w:p w14:paraId="769FEBC4" w14:textId="3009045A" w:rsidR="00E40722" w:rsidRPr="00424C86" w:rsidRDefault="00E40722" w:rsidP="00424C86">
            <w:r>
              <w:t xml:space="preserve">  </w:t>
            </w:r>
          </w:p>
        </w:tc>
        <w:tc>
          <w:tcPr>
            <w:tcW w:w="1579" w:type="pct"/>
          </w:tcPr>
          <w:p w14:paraId="7024C1D9" w14:textId="435EE86B" w:rsidR="0087088A" w:rsidRPr="00424C86" w:rsidRDefault="00E40722" w:rsidP="00424C86">
            <w:r>
              <w:t xml:space="preserve">            </w:t>
            </w:r>
            <w:r w:rsidR="00FE0DC3">
              <w:t>INPROGRESS</w:t>
            </w:r>
          </w:p>
        </w:tc>
      </w:tr>
      <w:tr w:rsidR="00E40722" w:rsidRPr="00424C86" w14:paraId="32E7C1C9" w14:textId="77777777" w:rsidTr="000E3FBF">
        <w:trPr>
          <w:trHeight w:val="288"/>
        </w:trPr>
        <w:tc>
          <w:tcPr>
            <w:tcW w:w="1096" w:type="pct"/>
          </w:tcPr>
          <w:p w14:paraId="6B82BB72" w14:textId="77777777" w:rsidR="0087088A" w:rsidRPr="00424C86" w:rsidRDefault="0087088A" w:rsidP="00424C86"/>
        </w:tc>
        <w:tc>
          <w:tcPr>
            <w:tcW w:w="1404" w:type="pct"/>
          </w:tcPr>
          <w:p w14:paraId="115DE6B9" w14:textId="77777777" w:rsidR="0087088A" w:rsidRPr="00424C86" w:rsidRDefault="0087088A" w:rsidP="00424C86"/>
        </w:tc>
        <w:tc>
          <w:tcPr>
            <w:tcW w:w="921" w:type="pct"/>
          </w:tcPr>
          <w:p w14:paraId="5A6906AC" w14:textId="77777777" w:rsidR="0087088A" w:rsidRPr="00424C86" w:rsidRDefault="0087088A" w:rsidP="00424C86"/>
        </w:tc>
        <w:tc>
          <w:tcPr>
            <w:tcW w:w="1579" w:type="pct"/>
          </w:tcPr>
          <w:p w14:paraId="0A31C88F" w14:textId="77777777" w:rsidR="0087088A" w:rsidRPr="00424C86" w:rsidRDefault="0087088A" w:rsidP="00424C86"/>
        </w:tc>
      </w:tr>
      <w:tr w:rsidR="00E40722" w:rsidRPr="00424C86" w14:paraId="74489A88" w14:textId="77777777" w:rsidTr="000E3FBF">
        <w:trPr>
          <w:trHeight w:val="288"/>
        </w:trPr>
        <w:tc>
          <w:tcPr>
            <w:tcW w:w="1096" w:type="pct"/>
          </w:tcPr>
          <w:p w14:paraId="0001F977" w14:textId="77777777" w:rsidR="0087088A" w:rsidRPr="00424C86" w:rsidRDefault="0087088A" w:rsidP="00424C86"/>
        </w:tc>
        <w:tc>
          <w:tcPr>
            <w:tcW w:w="1404" w:type="pct"/>
          </w:tcPr>
          <w:p w14:paraId="66CBFB9B" w14:textId="77777777" w:rsidR="0087088A" w:rsidRPr="00424C86" w:rsidRDefault="0087088A" w:rsidP="00424C86"/>
        </w:tc>
        <w:tc>
          <w:tcPr>
            <w:tcW w:w="921" w:type="pct"/>
          </w:tcPr>
          <w:p w14:paraId="3A805E0D" w14:textId="77777777" w:rsidR="0087088A" w:rsidRPr="00424C86" w:rsidRDefault="0087088A" w:rsidP="00424C86"/>
        </w:tc>
        <w:tc>
          <w:tcPr>
            <w:tcW w:w="1579" w:type="pct"/>
          </w:tcPr>
          <w:p w14:paraId="69A4D9E8" w14:textId="77777777" w:rsidR="0087088A" w:rsidRPr="00424C86" w:rsidRDefault="0087088A" w:rsidP="00424C86"/>
        </w:tc>
      </w:tr>
      <w:tr w:rsidR="00E40722" w:rsidRPr="00424C86" w14:paraId="1928C57F" w14:textId="77777777" w:rsidTr="000E3FBF">
        <w:trPr>
          <w:trHeight w:val="288"/>
        </w:trPr>
        <w:tc>
          <w:tcPr>
            <w:tcW w:w="1096" w:type="pct"/>
          </w:tcPr>
          <w:p w14:paraId="205D39E9" w14:textId="77777777" w:rsidR="0087088A" w:rsidRPr="00424C86" w:rsidRDefault="0087088A" w:rsidP="00424C86"/>
        </w:tc>
        <w:tc>
          <w:tcPr>
            <w:tcW w:w="1404" w:type="pct"/>
          </w:tcPr>
          <w:p w14:paraId="338365B4" w14:textId="77777777" w:rsidR="0087088A" w:rsidRPr="00424C86" w:rsidRDefault="0087088A" w:rsidP="00424C86"/>
        </w:tc>
        <w:tc>
          <w:tcPr>
            <w:tcW w:w="921" w:type="pct"/>
          </w:tcPr>
          <w:p w14:paraId="52E17DDC" w14:textId="77777777" w:rsidR="0087088A" w:rsidRPr="00424C86" w:rsidRDefault="0087088A" w:rsidP="00424C86"/>
        </w:tc>
        <w:tc>
          <w:tcPr>
            <w:tcW w:w="1579" w:type="pct"/>
          </w:tcPr>
          <w:p w14:paraId="2FA64819" w14:textId="77777777" w:rsidR="0087088A" w:rsidRPr="00424C86" w:rsidRDefault="0087088A" w:rsidP="00424C86"/>
        </w:tc>
      </w:tr>
      <w:tr w:rsidR="00E40722" w:rsidRPr="00424C86" w14:paraId="6289DF27" w14:textId="77777777" w:rsidTr="000E3FBF">
        <w:trPr>
          <w:trHeight w:val="288"/>
        </w:trPr>
        <w:tc>
          <w:tcPr>
            <w:tcW w:w="1096" w:type="pct"/>
          </w:tcPr>
          <w:p w14:paraId="4C2D4784" w14:textId="77777777" w:rsidR="006D6101" w:rsidRPr="00424C86" w:rsidRDefault="006D6101" w:rsidP="00424C86"/>
        </w:tc>
        <w:tc>
          <w:tcPr>
            <w:tcW w:w="1404" w:type="pct"/>
          </w:tcPr>
          <w:p w14:paraId="001D7D81" w14:textId="77777777" w:rsidR="006D6101" w:rsidRPr="00424C86" w:rsidRDefault="006D6101" w:rsidP="00424C86"/>
        </w:tc>
        <w:tc>
          <w:tcPr>
            <w:tcW w:w="921" w:type="pct"/>
          </w:tcPr>
          <w:p w14:paraId="06647C95" w14:textId="77777777" w:rsidR="006D6101" w:rsidRPr="00424C86" w:rsidRDefault="006D6101" w:rsidP="00424C86"/>
        </w:tc>
        <w:tc>
          <w:tcPr>
            <w:tcW w:w="1579" w:type="pct"/>
          </w:tcPr>
          <w:p w14:paraId="580C14E1" w14:textId="77777777" w:rsidR="006D6101" w:rsidRPr="00424C86" w:rsidRDefault="006D6101" w:rsidP="00424C86"/>
        </w:tc>
      </w:tr>
    </w:tbl>
    <w:p w14:paraId="5E42C5F0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CF08F" w14:textId="77777777" w:rsidR="00D7455C" w:rsidRDefault="00D7455C" w:rsidP="00A66B18">
      <w:pPr>
        <w:spacing w:before="0" w:after="0"/>
      </w:pPr>
      <w:r>
        <w:separator/>
      </w:r>
    </w:p>
  </w:endnote>
  <w:endnote w:type="continuationSeparator" w:id="0">
    <w:p w14:paraId="1EB0CB47" w14:textId="77777777" w:rsidR="00D7455C" w:rsidRDefault="00D7455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C8686" w14:textId="77777777" w:rsidR="00D7455C" w:rsidRDefault="00D7455C" w:rsidP="00A66B18">
      <w:pPr>
        <w:spacing w:before="0" w:after="0"/>
      </w:pPr>
      <w:r>
        <w:separator/>
      </w:r>
    </w:p>
  </w:footnote>
  <w:footnote w:type="continuationSeparator" w:id="0">
    <w:p w14:paraId="6824573D" w14:textId="77777777" w:rsidR="00D7455C" w:rsidRDefault="00D7455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4176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594566" wp14:editId="28C804B1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B48370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22"/>
    <w:rsid w:val="00007033"/>
    <w:rsid w:val="00060137"/>
    <w:rsid w:val="00083BAA"/>
    <w:rsid w:val="000C0F71"/>
    <w:rsid w:val="000E3FBF"/>
    <w:rsid w:val="0010680C"/>
    <w:rsid w:val="00124BD9"/>
    <w:rsid w:val="00133C8A"/>
    <w:rsid w:val="001766D6"/>
    <w:rsid w:val="001D0A89"/>
    <w:rsid w:val="001E2320"/>
    <w:rsid w:val="001F137D"/>
    <w:rsid w:val="0021096D"/>
    <w:rsid w:val="00214E28"/>
    <w:rsid w:val="002861C6"/>
    <w:rsid w:val="00352B81"/>
    <w:rsid w:val="00391262"/>
    <w:rsid w:val="003941C9"/>
    <w:rsid w:val="003A0150"/>
    <w:rsid w:val="003B1A29"/>
    <w:rsid w:val="003C5711"/>
    <w:rsid w:val="003E24DF"/>
    <w:rsid w:val="0041428F"/>
    <w:rsid w:val="00424C86"/>
    <w:rsid w:val="00451939"/>
    <w:rsid w:val="0048461A"/>
    <w:rsid w:val="004A1274"/>
    <w:rsid w:val="004A2B0D"/>
    <w:rsid w:val="005C2210"/>
    <w:rsid w:val="00615018"/>
    <w:rsid w:val="0062123A"/>
    <w:rsid w:val="00646E75"/>
    <w:rsid w:val="006D6101"/>
    <w:rsid w:val="006E31D9"/>
    <w:rsid w:val="006F6F10"/>
    <w:rsid w:val="00783E79"/>
    <w:rsid w:val="007B5AE8"/>
    <w:rsid w:val="007E6992"/>
    <w:rsid w:val="007E7141"/>
    <w:rsid w:val="007E7F36"/>
    <w:rsid w:val="007F5192"/>
    <w:rsid w:val="00835CA2"/>
    <w:rsid w:val="00841B15"/>
    <w:rsid w:val="00862033"/>
    <w:rsid w:val="00867824"/>
    <w:rsid w:val="0087088A"/>
    <w:rsid w:val="009A3ECE"/>
    <w:rsid w:val="009A56E3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6B35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7455C"/>
    <w:rsid w:val="00DE6DA2"/>
    <w:rsid w:val="00DF2D30"/>
    <w:rsid w:val="00E21240"/>
    <w:rsid w:val="00E40722"/>
    <w:rsid w:val="00E55D74"/>
    <w:rsid w:val="00E61EEC"/>
    <w:rsid w:val="00E6540C"/>
    <w:rsid w:val="00E81E2A"/>
    <w:rsid w:val="00EA6A6F"/>
    <w:rsid w:val="00EB7785"/>
    <w:rsid w:val="00EC37E4"/>
    <w:rsid w:val="00EE0952"/>
    <w:rsid w:val="00F20B3A"/>
    <w:rsid w:val="00F85275"/>
    <w:rsid w:val="00FD78D8"/>
    <w:rsid w:val="00FE0DC3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7C58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eswara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4FDA237BF54C2E943A4427A7E62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C9287-91E6-4700-9994-9815CC307352}"/>
      </w:docPartPr>
      <w:docPartBody>
        <w:p w:rsidR="00BB1099" w:rsidRDefault="00E768FE">
          <w:pPr>
            <w:pStyle w:val="2D4FDA237BF54C2E943A4427A7E62B95"/>
          </w:pPr>
          <w:r>
            <w:t>Location:</w:t>
          </w:r>
        </w:p>
      </w:docPartBody>
    </w:docPart>
    <w:docPart>
      <w:docPartPr>
        <w:name w:val="613633B2B3544E0C9AED31554F161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58523-F602-4742-9A35-0FE4FE41DF8E}"/>
      </w:docPartPr>
      <w:docPartBody>
        <w:p w:rsidR="00BB1099" w:rsidRDefault="00E768FE">
          <w:pPr>
            <w:pStyle w:val="613633B2B3544E0C9AED31554F161189"/>
          </w:pPr>
          <w:r>
            <w:t>Date:</w:t>
          </w:r>
        </w:p>
      </w:docPartBody>
    </w:docPart>
    <w:docPart>
      <w:docPartPr>
        <w:name w:val="7AFC4F047FAE46E28ABA69E72CE44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8BBEF-3E68-4D8A-A0A3-CA21C20D12F7}"/>
      </w:docPartPr>
      <w:docPartBody>
        <w:p w:rsidR="00BB1099" w:rsidRDefault="00E768FE">
          <w:pPr>
            <w:pStyle w:val="7AFC4F047FAE46E28ABA69E72CE44085"/>
          </w:pPr>
          <w:r>
            <w:t>Time:</w:t>
          </w:r>
        </w:p>
      </w:docPartBody>
    </w:docPart>
    <w:docPart>
      <w:docPartPr>
        <w:name w:val="F4F924B154724AEDA5E00DD13506A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41A54-9D41-4E52-8287-6E4BB5CA4D6A}"/>
      </w:docPartPr>
      <w:docPartBody>
        <w:p w:rsidR="00BB1099" w:rsidRDefault="00E768FE">
          <w:pPr>
            <w:pStyle w:val="F4F924B154724AEDA5E00DD13506A473"/>
          </w:pPr>
          <w:r>
            <w:t>Facilitator:</w:t>
          </w:r>
        </w:p>
      </w:docPartBody>
    </w:docPart>
    <w:docPart>
      <w:docPartPr>
        <w:name w:val="DE24C5190D7A45048AD15BEE9CA0D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23A23-9ED5-4E6D-98FC-B4F602CAEEFC}"/>
      </w:docPartPr>
      <w:docPartBody>
        <w:p w:rsidR="00BB1099" w:rsidRDefault="00E768FE">
          <w:pPr>
            <w:pStyle w:val="DE24C5190D7A45048AD15BEE9CA0DC1A"/>
          </w:pPr>
          <w:r w:rsidRPr="007E7F36">
            <w:t>Agenda Items</w:t>
          </w:r>
        </w:p>
      </w:docPartBody>
    </w:docPart>
    <w:docPart>
      <w:docPartPr>
        <w:name w:val="E76E49ED71834AA2A6AD0D624FF8C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44FC-0A3A-401E-BA53-105A6AB985E2}"/>
      </w:docPartPr>
      <w:docPartBody>
        <w:p w:rsidR="00BB1099" w:rsidRDefault="00E768FE">
          <w:pPr>
            <w:pStyle w:val="E76E49ED71834AA2A6AD0D624FF8C46F"/>
          </w:pPr>
          <w:r>
            <w:t>Action Items</w:t>
          </w:r>
        </w:p>
      </w:docPartBody>
    </w:docPart>
    <w:docPart>
      <w:docPartPr>
        <w:name w:val="18D966E7375F484AB5C4FCF7F9604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1BD86-91C8-4087-A172-86FBA682B884}"/>
      </w:docPartPr>
      <w:docPartBody>
        <w:p w:rsidR="00BB1099" w:rsidRDefault="00E768FE">
          <w:pPr>
            <w:pStyle w:val="18D966E7375F484AB5C4FCF7F9604D6F"/>
          </w:pPr>
          <w:r>
            <w:t>Owner(s)</w:t>
          </w:r>
        </w:p>
      </w:docPartBody>
    </w:docPart>
    <w:docPart>
      <w:docPartPr>
        <w:name w:val="D9E47404A7BD4C68A1D74DA48C148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CFFD2-6897-4395-ABE0-1C443B2A7836}"/>
      </w:docPartPr>
      <w:docPartBody>
        <w:p w:rsidR="00BB1099" w:rsidRDefault="00E768FE">
          <w:pPr>
            <w:pStyle w:val="D9E47404A7BD4C68A1D74DA48C148093"/>
          </w:pPr>
          <w:r>
            <w:t>Deadline</w:t>
          </w:r>
        </w:p>
      </w:docPartBody>
    </w:docPart>
    <w:docPart>
      <w:docPartPr>
        <w:name w:val="D2F9E06B93CF41F1A877B51ED9ED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1B5EB-AE1D-4B66-9C8A-EE84AA698890}"/>
      </w:docPartPr>
      <w:docPartBody>
        <w:p w:rsidR="00BB1099" w:rsidRDefault="00E768FE">
          <w:pPr>
            <w:pStyle w:val="D2F9E06B93CF41F1A877B51ED9ED7B3D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FE"/>
    <w:rsid w:val="003662BD"/>
    <w:rsid w:val="00727CCA"/>
    <w:rsid w:val="008C5130"/>
    <w:rsid w:val="00BB1099"/>
    <w:rsid w:val="00BC039A"/>
    <w:rsid w:val="00E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FDA237BF54C2E943A4427A7E62B95">
    <w:name w:val="2D4FDA237BF54C2E943A4427A7E62B95"/>
  </w:style>
  <w:style w:type="paragraph" w:customStyle="1" w:styleId="613633B2B3544E0C9AED31554F161189">
    <w:name w:val="613633B2B3544E0C9AED31554F161189"/>
  </w:style>
  <w:style w:type="paragraph" w:customStyle="1" w:styleId="7AFC4F047FAE46E28ABA69E72CE44085">
    <w:name w:val="7AFC4F047FAE46E28ABA69E72CE44085"/>
  </w:style>
  <w:style w:type="paragraph" w:customStyle="1" w:styleId="F4F924B154724AEDA5E00DD13506A473">
    <w:name w:val="F4F924B154724AEDA5E00DD13506A473"/>
  </w:style>
  <w:style w:type="paragraph" w:customStyle="1" w:styleId="DE24C5190D7A45048AD15BEE9CA0DC1A">
    <w:name w:val="DE24C5190D7A45048AD15BEE9CA0DC1A"/>
  </w:style>
  <w:style w:type="paragraph" w:customStyle="1" w:styleId="E76E49ED71834AA2A6AD0D624FF8C46F">
    <w:name w:val="E76E49ED71834AA2A6AD0D624FF8C46F"/>
  </w:style>
  <w:style w:type="paragraph" w:customStyle="1" w:styleId="18D966E7375F484AB5C4FCF7F9604D6F">
    <w:name w:val="18D966E7375F484AB5C4FCF7F9604D6F"/>
  </w:style>
  <w:style w:type="paragraph" w:customStyle="1" w:styleId="D9E47404A7BD4C68A1D74DA48C148093">
    <w:name w:val="D9E47404A7BD4C68A1D74DA48C148093"/>
  </w:style>
  <w:style w:type="paragraph" w:customStyle="1" w:styleId="D2F9E06B93CF41F1A877B51ED9ED7B3D">
    <w:name w:val="D2F9E06B93CF41F1A877B51ED9ED7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E1E4D-2859-4C9F-8DDE-A0290674306A}"/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2022-12-11T14:18:00Z</dcterms:created>
  <dcterms:modified xsi:type="dcterms:W3CDTF">2022-12-11T14:18:00Z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